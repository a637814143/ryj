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BF0FF54">
      <w:pPr>
        <w:jc w:val="both"/>
        <w:rPr>
          <w:rFonts w:hint="eastAsia"/>
          <w:b/>
          <w:bCs/>
          <w:sz w:val="44"/>
          <w:szCs w:val="200"/>
        </w:rPr>
      </w:pPr>
      <w:r>
        <w:rPr>
          <w:rFonts w:hint="eastAsia"/>
          <w:b/>
          <w:bCs/>
          <w:sz w:val="44"/>
          <w:szCs w:val="200"/>
          <w:lang w:val="en-US" w:eastAsia="zh-CN"/>
        </w:rPr>
        <w:t>高校学生就业管理系统</w:t>
      </w:r>
      <w:r>
        <w:rPr>
          <w:rFonts w:hint="eastAsia"/>
          <w:b/>
          <w:bCs/>
          <w:sz w:val="44"/>
          <w:szCs w:val="200"/>
        </w:rPr>
        <w:t>项目需求说明书</w:t>
      </w:r>
    </w:p>
    <w:p w14:paraId="2416F440">
      <w:pPr>
        <w:jc w:val="center"/>
        <w:rPr>
          <w:rFonts w:hint="eastAsia"/>
          <w:b/>
          <w:bCs/>
          <w:sz w:val="44"/>
          <w:szCs w:val="200"/>
        </w:rPr>
      </w:pPr>
    </w:p>
    <w:p w14:paraId="5A82DD45">
      <w:pPr>
        <w:pStyle w:val="2"/>
      </w:pPr>
      <w:r>
        <w:t>概述</w:t>
      </w:r>
    </w:p>
    <w:p w14:paraId="3B14E22D">
      <w:pPr>
        <w:pStyle w:val="13"/>
        <w:keepNext w:val="0"/>
        <w:keepLines w:val="0"/>
        <w:widowControl/>
        <w:suppressLineNumbers w:val="0"/>
        <w:shd w:val="clear" w:fill="FFFFFF"/>
        <w:spacing w:before="192" w:beforeAutospacing="0" w:after="192" w:afterAutospacing="0"/>
        <w:ind w:left="0" w:right="0" w:firstLine="0"/>
        <w:rPr>
          <w:rFonts w:ascii="Segoe UI" w:hAnsi="Segoe UI" w:eastAsia="Segoe UI" w:cs="Segoe UI"/>
          <w:i w:val="0"/>
          <w:iCs w:val="0"/>
          <w:caps w:val="0"/>
          <w:color w:val="0F1115"/>
          <w:spacing w:val="0"/>
          <w:sz w:val="19"/>
          <w:szCs w:val="19"/>
        </w:rPr>
      </w:pPr>
      <w:r>
        <w:rPr>
          <w:rFonts w:hint="default" w:ascii="Segoe UI" w:hAnsi="Segoe UI" w:eastAsia="Segoe UI" w:cs="Segoe UI"/>
          <w:i w:val="0"/>
          <w:iCs w:val="0"/>
          <w:caps w:val="0"/>
          <w:color w:val="0F1115"/>
          <w:spacing w:val="0"/>
          <w:sz w:val="19"/>
          <w:szCs w:val="19"/>
          <w:shd w:val="clear" w:fill="FFFFFF"/>
        </w:rPr>
        <w:t>随着高校毕业生规模的持续扩大，就业工作已成为高校工作的重中之重。为了更好的服务学生就业、方便企业招聘、提高就业管理效率，"XX大学"决定实施大学生就业管理系统。希望通过这个系统完成对学生基本信息、求职意向、简历信息、企业信息、招聘岗位信息的规范化管理；希望通过对职位投递、面试流程的追踪和记录，提高学生求职成功率；希望在学生就业过程中提供智能匹配和精准推荐，帮助学生找到更适合的工作岗位。并希望系统提供相关统计报表，以便学校管理层随时了解学生就业情况。</w:t>
      </w:r>
    </w:p>
    <w:p w14:paraId="2C65AEA8">
      <w:pPr>
        <w:pStyle w:val="13"/>
        <w:keepNext w:val="0"/>
        <w:keepLines w:val="0"/>
        <w:widowControl/>
        <w:suppressLineNumbers w:val="0"/>
        <w:shd w:val="clear" w:fill="FFFFFF"/>
        <w:spacing w:before="192" w:beforeAutospacing="0" w:after="192" w:afterAutospacing="0"/>
        <w:ind w:left="0" w:right="0" w:firstLine="0"/>
        <w:rPr>
          <w:rFonts w:hint="default" w:ascii="Segoe UI" w:hAnsi="Segoe UI" w:eastAsia="Segoe UI" w:cs="Segoe UI"/>
          <w:i w:val="0"/>
          <w:iCs w:val="0"/>
          <w:caps w:val="0"/>
          <w:color w:val="0F1115"/>
          <w:spacing w:val="0"/>
          <w:sz w:val="19"/>
          <w:szCs w:val="19"/>
        </w:rPr>
      </w:pPr>
      <w:r>
        <w:rPr>
          <w:rFonts w:hint="default" w:ascii="Segoe UI" w:hAnsi="Segoe UI" w:eastAsia="Segoe UI" w:cs="Segoe UI"/>
          <w:i w:val="0"/>
          <w:iCs w:val="0"/>
          <w:caps w:val="0"/>
          <w:color w:val="0F1115"/>
          <w:spacing w:val="0"/>
          <w:sz w:val="19"/>
          <w:szCs w:val="19"/>
          <w:shd w:val="clear" w:fill="FFFFFF"/>
        </w:rPr>
        <w:t>就业服务涉及学生、企业、就业指导中心等多个部门，存在复杂的业务流程。就业服务水平的高低直接关系到学校的声誉和学生的发展，该就业管理系统应提供一个就业服务在线平台，使就业服务处理过程中相关人员可以在线完成各项操作和记录工作。</w:t>
      </w:r>
    </w:p>
    <w:p w14:paraId="5D8121DD">
      <w:pPr>
        <w:rPr>
          <w:rFonts w:hint="eastAsia"/>
          <w:sz w:val="24"/>
          <w:szCs w:val="24"/>
        </w:rPr>
      </w:pPr>
      <w:r>
        <w:rPr>
          <w:rFonts w:hint="eastAsia"/>
          <w:sz w:val="24"/>
          <w:szCs w:val="24"/>
        </w:rPr>
        <w:t>本系统包括：</w:t>
      </w:r>
      <w:r>
        <w:rPr>
          <w:rFonts w:ascii="Segoe UI" w:hAnsi="Segoe UI" w:eastAsia="Segoe UI" w:cs="Segoe UI"/>
          <w:i w:val="0"/>
          <w:iCs w:val="0"/>
          <w:caps w:val="0"/>
          <w:color w:val="0F1115"/>
          <w:spacing w:val="0"/>
          <w:sz w:val="19"/>
          <w:szCs w:val="19"/>
          <w:shd w:val="clear" w:fill="FFFFFF"/>
        </w:rPr>
        <w:t>学生管理模块、企业管理模块、就业管理模</w:t>
      </w:r>
      <w:bookmarkStart w:id="2" w:name="_GoBack"/>
      <w:bookmarkEnd w:id="2"/>
      <w:r>
        <w:rPr>
          <w:rFonts w:ascii="Segoe UI" w:hAnsi="Segoe UI" w:eastAsia="Segoe UI" w:cs="Segoe UI"/>
          <w:i w:val="0"/>
          <w:iCs w:val="0"/>
          <w:caps w:val="0"/>
          <w:color w:val="0F1115"/>
          <w:spacing w:val="0"/>
          <w:sz w:val="19"/>
          <w:szCs w:val="19"/>
          <w:shd w:val="clear" w:fill="FFFFFF"/>
        </w:rPr>
        <w:t>块、统计报表模块、系统管理模块。</w:t>
      </w:r>
    </w:p>
    <w:p w14:paraId="35A67829">
      <w:pPr>
        <w:pStyle w:val="2"/>
        <w:rPr>
          <w:rFonts w:hint="default"/>
        </w:rPr>
      </w:pPr>
      <w:bookmarkStart w:id="0" w:name="_Toc527276051"/>
      <w:bookmarkStart w:id="1" w:name="_Toc17016062"/>
      <w:r>
        <w:t>系统说明</w:t>
      </w:r>
      <w:bookmarkEnd w:id="0"/>
      <w:bookmarkEnd w:id="1"/>
    </w:p>
    <w:p w14:paraId="69BA323C">
      <w:pPr>
        <w:pStyle w:val="3"/>
        <w:rPr>
          <w:rFonts w:hint="default"/>
        </w:rPr>
      </w:pPr>
      <w:r>
        <w:t>概述</w:t>
      </w:r>
    </w:p>
    <w:p w14:paraId="7E94253E">
      <w:pPr>
        <w:spacing w:line="276" w:lineRule="auto"/>
        <w:ind w:firstLine="420"/>
        <w:rPr>
          <w:rFonts w:ascii="宋体" w:hAnsi="宋体"/>
          <w:sz w:val="24"/>
          <w:szCs w:val="24"/>
        </w:rPr>
      </w:pPr>
      <w:r>
        <w:rPr>
          <w:rFonts w:hint="eastAsia" w:ascii="宋体" w:hAnsi="宋体"/>
          <w:sz w:val="24"/>
          <w:szCs w:val="24"/>
        </w:rPr>
        <w:t>客户关系管理系统用于管理与客户相关的信息与活动，但不包括产品信息、库存数据与销售活动。这三类数据将由</w:t>
      </w:r>
      <w:r>
        <w:rPr>
          <w:rFonts w:ascii="宋体" w:hAnsi="宋体"/>
          <w:sz w:val="24"/>
          <w:szCs w:val="24"/>
        </w:rPr>
        <w:t>XX</w:t>
      </w:r>
      <w:r>
        <w:rPr>
          <w:rFonts w:hint="eastAsia" w:ascii="宋体" w:hAnsi="宋体"/>
          <w:sz w:val="24"/>
          <w:szCs w:val="24"/>
        </w:rPr>
        <w:t>公司</w:t>
      </w:r>
      <w:r>
        <w:rPr>
          <w:rFonts w:ascii="宋体" w:hAnsi="宋体"/>
          <w:sz w:val="24"/>
          <w:szCs w:val="24"/>
        </w:rPr>
        <w:t>X</w:t>
      </w:r>
      <w:r>
        <w:rPr>
          <w:rFonts w:hint="eastAsia" w:ascii="宋体" w:hAnsi="宋体"/>
          <w:sz w:val="24"/>
          <w:szCs w:val="24"/>
        </w:rPr>
        <w:t>销售系统进行管理。但本系统需要提供产品信息查询功能、库存数据查询功能、历史订单查询功能。</w:t>
      </w:r>
    </w:p>
    <w:p w14:paraId="100F1026">
      <w:pPr>
        <w:pStyle w:val="3"/>
        <w:rPr>
          <w:rFonts w:hint="default"/>
        </w:rPr>
      </w:pPr>
      <w:r>
        <w:t>用户与角色</w:t>
      </w:r>
    </w:p>
    <w:p w14:paraId="759616D2">
      <w:pPr>
        <w:ind w:firstLine="420"/>
        <w:rPr>
          <w:rFonts w:eastAsia="Times New Roman"/>
          <w:sz w:val="24"/>
          <w:szCs w:val="24"/>
        </w:rPr>
      </w:pPr>
      <w:r>
        <w:rPr>
          <w:rFonts w:hint="eastAsia"/>
          <w:sz w:val="24"/>
          <w:szCs w:val="24"/>
        </w:rPr>
        <w:t>与本系统相关的用户和角色包括：</w:t>
      </w:r>
    </w:p>
    <w:p w14:paraId="48B38E19">
      <w:pPr>
        <w:ind w:firstLine="420"/>
        <w:rPr>
          <w:rFonts w:eastAsia="Times New Roman"/>
        </w:rPr>
      </w:pPr>
    </w:p>
    <w:p w14:paraId="390B885D">
      <w:pPr>
        <w:ind w:firstLine="422"/>
        <w:rPr>
          <w:rFonts w:eastAsia="Times New Roman"/>
          <w:b/>
          <w:sz w:val="24"/>
          <w:szCs w:val="24"/>
        </w:rPr>
      </w:pPr>
      <w:r>
        <w:rPr>
          <w:rFonts w:hint="eastAsia"/>
          <w:b/>
          <w:sz w:val="24"/>
          <w:szCs w:val="24"/>
        </w:rPr>
        <w:t>系统管理员：</w:t>
      </w:r>
    </w:p>
    <w:p w14:paraId="1228FC14">
      <w:pPr>
        <w:ind w:firstLine="420"/>
        <w:rPr>
          <w:rFonts w:eastAsia="Times New Roman"/>
          <w:sz w:val="24"/>
          <w:szCs w:val="24"/>
        </w:rPr>
      </w:pPr>
      <w:r>
        <w:rPr>
          <w:rFonts w:hint="eastAsia"/>
          <w:sz w:val="24"/>
          <w:szCs w:val="24"/>
        </w:rPr>
        <w:t>管理系统用户、角色与权限，保证系统正常运行。</w:t>
      </w:r>
    </w:p>
    <w:p w14:paraId="4DC067B2">
      <w:pPr>
        <w:ind w:firstLine="420"/>
        <w:rPr>
          <w:rFonts w:eastAsia="Times New Roman"/>
        </w:rPr>
      </w:pPr>
    </w:p>
    <w:p w14:paraId="5126137A">
      <w:pPr>
        <w:ind w:firstLine="422"/>
        <w:rPr>
          <w:rFonts w:eastAsia="Times New Roman"/>
          <w:b/>
          <w:sz w:val="24"/>
          <w:szCs w:val="24"/>
        </w:rPr>
      </w:pPr>
      <w:r>
        <w:rPr>
          <w:rFonts w:hint="eastAsia"/>
          <w:b/>
          <w:sz w:val="24"/>
          <w:szCs w:val="24"/>
        </w:rPr>
        <w:t>销售主管：</w:t>
      </w:r>
    </w:p>
    <w:p w14:paraId="668BF319">
      <w:pPr>
        <w:ind w:firstLine="420"/>
        <w:rPr>
          <w:rFonts w:eastAsia="Times New Roman"/>
          <w:sz w:val="24"/>
          <w:szCs w:val="24"/>
        </w:rPr>
      </w:pPr>
      <w:r>
        <w:rPr>
          <w:rFonts w:hint="eastAsia"/>
          <w:sz w:val="24"/>
          <w:szCs w:val="24"/>
        </w:rPr>
        <w:t>对客户服务进行分配。</w:t>
      </w:r>
    </w:p>
    <w:p w14:paraId="57AE512D">
      <w:pPr>
        <w:ind w:firstLine="420"/>
        <w:rPr>
          <w:rFonts w:eastAsia="Times New Roman"/>
          <w:sz w:val="24"/>
          <w:szCs w:val="24"/>
        </w:rPr>
      </w:pPr>
      <w:r>
        <w:rPr>
          <w:rFonts w:hint="eastAsia"/>
          <w:sz w:val="24"/>
          <w:szCs w:val="24"/>
        </w:rPr>
        <w:t>创建销售机会。</w:t>
      </w:r>
    </w:p>
    <w:p w14:paraId="075E6248">
      <w:pPr>
        <w:ind w:firstLine="420"/>
        <w:rPr>
          <w:rFonts w:hint="eastAsia"/>
          <w:sz w:val="24"/>
          <w:szCs w:val="24"/>
        </w:rPr>
      </w:pPr>
      <w:r>
        <w:rPr>
          <w:rFonts w:hint="eastAsia"/>
          <w:sz w:val="24"/>
          <w:szCs w:val="24"/>
        </w:rPr>
        <w:t>对销售机会进行指派。</w:t>
      </w:r>
    </w:p>
    <w:p w14:paraId="64AA76F7">
      <w:pPr>
        <w:ind w:firstLine="420"/>
        <w:rPr>
          <w:rFonts w:eastAsia="Times New Roman"/>
        </w:rPr>
      </w:pPr>
      <w:r>
        <w:rPr>
          <w:rFonts w:hint="eastAsia"/>
          <w:sz w:val="24"/>
          <w:szCs w:val="24"/>
        </w:rPr>
        <w:t>分析客户贡献、客户构成、客户服务构成和客户流失数据，定期提交客户管理报告。</w:t>
      </w:r>
    </w:p>
    <w:p w14:paraId="7F39183C">
      <w:pPr>
        <w:ind w:firstLine="420"/>
        <w:rPr>
          <w:rFonts w:eastAsia="Times New Roman"/>
        </w:rPr>
      </w:pPr>
    </w:p>
    <w:p w14:paraId="14B5B1D0">
      <w:pPr>
        <w:ind w:firstLine="422"/>
        <w:rPr>
          <w:rFonts w:eastAsia="Times New Roman"/>
          <w:b/>
          <w:sz w:val="24"/>
          <w:szCs w:val="24"/>
        </w:rPr>
      </w:pPr>
      <w:r>
        <w:rPr>
          <w:rFonts w:hint="eastAsia"/>
          <w:b/>
          <w:sz w:val="24"/>
          <w:szCs w:val="24"/>
        </w:rPr>
        <w:t>客户经理：</w:t>
      </w:r>
    </w:p>
    <w:p w14:paraId="1669B305">
      <w:pPr>
        <w:ind w:firstLine="420"/>
        <w:rPr>
          <w:rFonts w:eastAsia="Times New Roman"/>
          <w:sz w:val="24"/>
          <w:szCs w:val="24"/>
        </w:rPr>
      </w:pPr>
      <w:r>
        <w:rPr>
          <w:rFonts w:hint="eastAsia"/>
          <w:sz w:val="24"/>
          <w:szCs w:val="24"/>
        </w:rPr>
        <w:t>维护负责的客户信息。</w:t>
      </w:r>
    </w:p>
    <w:p w14:paraId="1F19366E">
      <w:pPr>
        <w:ind w:firstLine="420"/>
        <w:rPr>
          <w:rFonts w:eastAsia="Times New Roman"/>
          <w:sz w:val="24"/>
          <w:szCs w:val="24"/>
        </w:rPr>
      </w:pPr>
      <w:r>
        <w:rPr>
          <w:rFonts w:hint="eastAsia"/>
          <w:sz w:val="24"/>
          <w:szCs w:val="24"/>
        </w:rPr>
        <w:t>接受客户服务请求，在系统中创建客户服务。</w:t>
      </w:r>
    </w:p>
    <w:p w14:paraId="45C7BD06">
      <w:pPr>
        <w:ind w:firstLine="420"/>
        <w:rPr>
          <w:rFonts w:eastAsia="Times New Roman"/>
          <w:sz w:val="24"/>
          <w:szCs w:val="24"/>
        </w:rPr>
      </w:pPr>
      <w:r>
        <w:rPr>
          <w:rFonts w:hint="eastAsia"/>
          <w:sz w:val="24"/>
          <w:szCs w:val="24"/>
        </w:rPr>
        <w:t>处理分派给自己的客户服务。</w:t>
      </w:r>
    </w:p>
    <w:p w14:paraId="31A7597F">
      <w:pPr>
        <w:ind w:firstLine="420"/>
        <w:rPr>
          <w:rFonts w:eastAsia="Times New Roman"/>
          <w:sz w:val="24"/>
          <w:szCs w:val="24"/>
        </w:rPr>
      </w:pPr>
      <w:r>
        <w:rPr>
          <w:rFonts w:hint="eastAsia"/>
          <w:sz w:val="24"/>
          <w:szCs w:val="24"/>
        </w:rPr>
        <w:t>对处理的服务进行反馈。</w:t>
      </w:r>
    </w:p>
    <w:p w14:paraId="1C2D772C">
      <w:pPr>
        <w:ind w:firstLine="420"/>
        <w:rPr>
          <w:rFonts w:eastAsia="Times New Roman"/>
          <w:sz w:val="24"/>
          <w:szCs w:val="24"/>
        </w:rPr>
      </w:pPr>
      <w:r>
        <w:rPr>
          <w:rFonts w:hint="eastAsia"/>
          <w:sz w:val="24"/>
          <w:szCs w:val="24"/>
        </w:rPr>
        <w:t>创建销售机会。</w:t>
      </w:r>
    </w:p>
    <w:p w14:paraId="0C38C303">
      <w:pPr>
        <w:ind w:firstLine="420"/>
        <w:rPr>
          <w:rFonts w:eastAsia="Times New Roman"/>
          <w:sz w:val="24"/>
          <w:szCs w:val="24"/>
        </w:rPr>
      </w:pPr>
      <w:r>
        <w:rPr>
          <w:rFonts w:hint="eastAsia"/>
          <w:sz w:val="24"/>
          <w:szCs w:val="24"/>
        </w:rPr>
        <w:t>对特定销售机会制定客户开发计划。</w:t>
      </w:r>
    </w:p>
    <w:p w14:paraId="273EE20A">
      <w:pPr>
        <w:ind w:firstLine="420"/>
        <w:rPr>
          <w:rFonts w:eastAsia="Times New Roman"/>
          <w:sz w:val="24"/>
          <w:szCs w:val="24"/>
        </w:rPr>
      </w:pPr>
      <w:r>
        <w:rPr>
          <w:rFonts w:hint="eastAsia"/>
          <w:sz w:val="24"/>
          <w:szCs w:val="24"/>
        </w:rPr>
        <w:t>执行客户开发计划。</w:t>
      </w:r>
    </w:p>
    <w:p w14:paraId="3D26F171">
      <w:pPr>
        <w:ind w:firstLine="420"/>
        <w:rPr>
          <w:rFonts w:eastAsia="Times New Roman"/>
          <w:sz w:val="24"/>
          <w:szCs w:val="24"/>
        </w:rPr>
      </w:pPr>
      <w:r>
        <w:rPr>
          <w:rFonts w:hint="eastAsia"/>
          <w:sz w:val="24"/>
          <w:szCs w:val="24"/>
        </w:rPr>
        <w:t>对负责的流失客户采取“暂缓流失”或“确定流失”的措施。</w:t>
      </w:r>
    </w:p>
    <w:p w14:paraId="720B8FD0">
      <w:pPr>
        <w:ind w:firstLine="420"/>
        <w:rPr>
          <w:rFonts w:eastAsia="Times New Roman"/>
        </w:rPr>
      </w:pPr>
    </w:p>
    <w:p w14:paraId="372B4884">
      <w:pPr>
        <w:ind w:firstLine="422"/>
        <w:rPr>
          <w:rFonts w:eastAsia="Times New Roman"/>
          <w:b/>
          <w:sz w:val="24"/>
          <w:szCs w:val="24"/>
        </w:rPr>
      </w:pPr>
      <w:r>
        <w:rPr>
          <w:rFonts w:hint="eastAsia"/>
          <w:b/>
          <w:sz w:val="24"/>
          <w:szCs w:val="24"/>
        </w:rPr>
        <w:t>高管：</w:t>
      </w:r>
    </w:p>
    <w:p w14:paraId="1B61B7C2">
      <w:pPr>
        <w:ind w:firstLine="420"/>
        <w:rPr>
          <w:rFonts w:eastAsia="Times New Roman"/>
          <w:sz w:val="24"/>
          <w:szCs w:val="24"/>
        </w:rPr>
      </w:pPr>
      <w:r>
        <w:rPr>
          <w:rFonts w:hint="eastAsia"/>
          <w:sz w:val="24"/>
          <w:szCs w:val="24"/>
        </w:rPr>
        <w:t>审查客户贡献数据、客户构成数据、客户服务构成数据和客户流失数据。</w:t>
      </w:r>
    </w:p>
    <w:p w14:paraId="3E850D40">
      <w:pPr>
        <w:rPr>
          <w:rFonts w:hint="eastAsia"/>
          <w:sz w:val="18"/>
          <w:szCs w:val="21"/>
        </w:rPr>
      </w:pPr>
    </w:p>
    <w:p w14:paraId="5AF5AEAC">
      <w:pPr>
        <w:pStyle w:val="2"/>
      </w:pPr>
      <w:r>
        <w:t>功能需求</w:t>
      </w:r>
    </w:p>
    <w:p w14:paraId="446782EF">
      <w:pPr>
        <w:pStyle w:val="3"/>
      </w:pPr>
      <w:r>
        <w:t>营销管理</w:t>
      </w:r>
    </w:p>
    <w:p w14:paraId="09BFED76">
      <w:pPr>
        <w:spacing w:line="276" w:lineRule="auto"/>
        <w:ind w:firstLine="480" w:firstLineChars="200"/>
        <w:rPr>
          <w:rFonts w:hint="eastAsia"/>
          <w:sz w:val="24"/>
          <w:szCs w:val="24"/>
        </w:rPr>
      </w:pPr>
      <w:r>
        <w:rPr>
          <w:rFonts w:hint="eastAsia"/>
          <w:sz w:val="24"/>
          <w:szCs w:val="24"/>
        </w:rPr>
        <w:t>营销的过程是开发新客户的过程，对老客户的销售行为不属于营销管理的范畴。</w:t>
      </w:r>
    </w:p>
    <w:p w14:paraId="029B6A5E">
      <w:pPr>
        <w:spacing w:line="276" w:lineRule="auto"/>
        <w:ind w:firstLine="480" w:firstLineChars="200"/>
        <w:rPr>
          <w:rFonts w:hint="eastAsia"/>
          <w:sz w:val="24"/>
          <w:szCs w:val="24"/>
        </w:rPr>
      </w:pPr>
      <w:r>
        <w:rPr>
          <w:rFonts w:hint="eastAsia"/>
          <w:sz w:val="24"/>
          <w:szCs w:val="24"/>
        </w:rPr>
        <w:t>客户经理有开发新客户的任务，在客户经理发现销售机会时，应在系统中录入该销售机会的信息。销售主管也可以在系统中创建销售机会。</w:t>
      </w:r>
    </w:p>
    <w:p w14:paraId="1B47BDBE">
      <w:pPr>
        <w:spacing w:line="276" w:lineRule="auto"/>
        <w:ind w:firstLine="480" w:firstLineChars="200"/>
        <w:rPr>
          <w:rFonts w:hint="eastAsia"/>
          <w:b/>
          <w:bCs/>
          <w:color w:val="0000FF"/>
          <w:sz w:val="24"/>
          <w:szCs w:val="24"/>
        </w:rPr>
      </w:pPr>
      <w:r>
        <w:rPr>
          <w:rFonts w:hint="eastAsia"/>
          <w:sz w:val="24"/>
          <w:szCs w:val="24"/>
        </w:rPr>
        <w:t>所有的销售机会由销售主管进行分配，每个销售机会分配给一个客户经理。</w:t>
      </w:r>
    </w:p>
    <w:p w14:paraId="236FDDF7">
      <w:pPr>
        <w:spacing w:line="276" w:lineRule="auto"/>
        <w:rPr>
          <w:rFonts w:hint="eastAsia"/>
          <w:sz w:val="24"/>
          <w:szCs w:val="24"/>
        </w:rPr>
      </w:pPr>
      <w:r>
        <w:rPr>
          <w:rFonts w:hint="eastAsia"/>
          <w:sz w:val="24"/>
          <w:szCs w:val="24"/>
        </w:rPr>
        <w:t>客户经理对分配给自己的销售机会制定客户开发计划，计划好分几步开发，以及每个步骤的时间和具体事项。</w:t>
      </w:r>
    </w:p>
    <w:p w14:paraId="2AB07BF5">
      <w:pPr>
        <w:spacing w:line="276" w:lineRule="auto"/>
        <w:ind w:firstLine="480" w:firstLineChars="200"/>
        <w:rPr>
          <w:rFonts w:hint="eastAsia"/>
          <w:sz w:val="24"/>
          <w:szCs w:val="24"/>
        </w:rPr>
      </w:pPr>
      <w:r>
        <w:rPr>
          <w:rFonts w:hint="eastAsia"/>
          <w:sz w:val="24"/>
          <w:szCs w:val="24"/>
        </w:rPr>
        <w:t>制定完客户开发计划后，客户经理按实际执行情况“填写”计划中每个步骤的执行效果。</w:t>
      </w:r>
    </w:p>
    <w:p w14:paraId="577E8CA0">
      <w:pPr>
        <w:spacing w:line="276" w:lineRule="auto"/>
        <w:ind w:firstLine="480" w:firstLineChars="200"/>
        <w:rPr>
          <w:rFonts w:hint="eastAsia"/>
          <w:sz w:val="24"/>
          <w:szCs w:val="24"/>
        </w:rPr>
      </w:pPr>
      <w:r>
        <w:rPr>
          <w:rFonts w:hint="eastAsia"/>
          <w:sz w:val="24"/>
          <w:szCs w:val="24"/>
        </w:rPr>
        <w:t>在开发计划结束的时候，根据开发的结果不同，设置该销售机会为“开发成功”或“开发失败”。如果开发客户成功，系统自动创建新的客户记录。</w:t>
      </w:r>
    </w:p>
    <w:p w14:paraId="6326BFE3">
      <w:pPr>
        <w:rPr>
          <w:rFonts w:hint="eastAsia"/>
          <w:sz w:val="18"/>
          <w:szCs w:val="21"/>
        </w:rPr>
      </w:pPr>
      <w:r>
        <w:rPr>
          <w:rFonts w:eastAsia="Times New Roman"/>
          <w:sz w:val="18"/>
          <w:szCs w:val="16"/>
        </w:rPr>
        <w:drawing>
          <wp:inline distT="0" distB="0" distL="114300" distR="114300">
            <wp:extent cx="4933315" cy="5495290"/>
            <wp:effectExtent l="0" t="0" r="4445" b="6350"/>
            <wp:docPr id="1" name="图片 1" descr="f1504a1944754c7aa8a850fe02984315# #嵌入式对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1504a1944754c7aa8a850fe02984315# #嵌入式对象1"/>
                    <pic:cNvPicPr>
                      <a:picLocks noChangeAspect="1"/>
                    </pic:cNvPicPr>
                  </pic:nvPicPr>
                  <pic:blipFill>
                    <a:blip r:embed="rId4"/>
                    <a:stretch>
                      <a:fillRect/>
                    </a:stretch>
                  </pic:blipFill>
                  <pic:spPr>
                    <a:xfrm>
                      <a:off x="0" y="0"/>
                      <a:ext cx="4933315" cy="5495290"/>
                    </a:xfrm>
                    <a:prstGeom prst="rect">
                      <a:avLst/>
                    </a:prstGeom>
                    <a:noFill/>
                    <a:ln>
                      <a:noFill/>
                    </a:ln>
                  </pic:spPr>
                </pic:pic>
              </a:graphicData>
            </a:graphic>
          </wp:inline>
        </w:drawing>
      </w:r>
    </w:p>
    <w:p w14:paraId="550E19D7">
      <w:pPr>
        <w:pStyle w:val="4"/>
      </w:pPr>
      <w:r>
        <w:t>销售机会管理</w:t>
      </w:r>
    </w:p>
    <w:p w14:paraId="70F6E993">
      <w:pPr>
        <w:spacing w:line="276" w:lineRule="auto"/>
        <w:rPr>
          <w:rFonts w:ascii="宋体" w:hAnsi="宋体"/>
          <w:sz w:val="24"/>
          <w:szCs w:val="24"/>
        </w:rPr>
      </w:pPr>
      <w:r>
        <w:rPr>
          <w:rFonts w:hint="eastAsia" w:ascii="宋体" w:hAnsi="宋体"/>
          <w:sz w:val="24"/>
          <w:szCs w:val="24"/>
        </w:rPr>
        <w:t>（1）业务描述</w:t>
      </w:r>
    </w:p>
    <w:p w14:paraId="4B9C88CF">
      <w:pPr>
        <w:spacing w:line="276" w:lineRule="auto"/>
        <w:rPr>
          <w:rFonts w:ascii="宋体" w:hAnsi="宋体"/>
          <w:sz w:val="24"/>
          <w:szCs w:val="24"/>
        </w:rPr>
      </w:pPr>
      <w:r>
        <w:rPr>
          <w:rFonts w:ascii="宋体" w:hAnsi="宋体"/>
          <w:sz w:val="24"/>
          <w:szCs w:val="24"/>
        </w:rPr>
        <w:tab/>
      </w:r>
      <w:r>
        <w:rPr>
          <w:rFonts w:ascii="宋体" w:hAnsi="宋体"/>
          <w:sz w:val="24"/>
          <w:szCs w:val="24"/>
        </w:rPr>
        <w:t>该模块包含销售机会的新增</w:t>
      </w:r>
      <w:r>
        <w:rPr>
          <w:rFonts w:hint="eastAsia" w:ascii="宋体" w:hAnsi="宋体"/>
          <w:sz w:val="24"/>
          <w:szCs w:val="24"/>
        </w:rPr>
        <w:t>，</w:t>
      </w:r>
      <w:r>
        <w:rPr>
          <w:rFonts w:ascii="宋体" w:hAnsi="宋体"/>
          <w:sz w:val="24"/>
          <w:szCs w:val="24"/>
        </w:rPr>
        <w:t>修改</w:t>
      </w:r>
      <w:r>
        <w:rPr>
          <w:rFonts w:hint="eastAsia" w:ascii="宋体" w:hAnsi="宋体"/>
          <w:sz w:val="24"/>
          <w:szCs w:val="24"/>
        </w:rPr>
        <w:t>，</w:t>
      </w:r>
      <w:r>
        <w:rPr>
          <w:rFonts w:ascii="宋体" w:hAnsi="宋体"/>
          <w:sz w:val="24"/>
          <w:szCs w:val="24"/>
        </w:rPr>
        <w:t>删除和指派功能</w:t>
      </w:r>
    </w:p>
    <w:p w14:paraId="072BB7EF">
      <w:pPr>
        <w:spacing w:line="276" w:lineRule="auto"/>
        <w:rPr>
          <w:rFonts w:hint="eastAsia" w:ascii="宋体" w:hAnsi="宋体"/>
          <w:sz w:val="24"/>
          <w:szCs w:val="24"/>
        </w:rPr>
      </w:pPr>
      <w:r>
        <w:rPr>
          <w:rFonts w:hint="eastAsia" w:ascii="宋体" w:hAnsi="宋体"/>
          <w:sz w:val="24"/>
          <w:szCs w:val="24"/>
        </w:rPr>
        <w:t>（2）使用者</w:t>
      </w:r>
    </w:p>
    <w:p w14:paraId="2F1B6B1B">
      <w:pPr>
        <w:spacing w:line="276" w:lineRule="auto"/>
        <w:ind w:firstLine="420"/>
        <w:rPr>
          <w:rFonts w:ascii="宋体" w:hAnsi="宋体"/>
          <w:sz w:val="24"/>
          <w:szCs w:val="24"/>
        </w:rPr>
      </w:pPr>
      <w:r>
        <w:rPr>
          <w:rFonts w:hint="eastAsia" w:ascii="宋体" w:hAnsi="宋体"/>
          <w:sz w:val="24"/>
          <w:szCs w:val="24"/>
        </w:rPr>
        <w:t>销售主管、客户经理</w:t>
      </w:r>
    </w:p>
    <w:p w14:paraId="75D78C67">
      <w:pPr>
        <w:spacing w:line="276" w:lineRule="auto"/>
        <w:rPr>
          <w:rFonts w:hint="eastAsia" w:ascii="宋体" w:hAnsi="宋体"/>
          <w:sz w:val="24"/>
          <w:szCs w:val="24"/>
        </w:rPr>
      </w:pPr>
      <w:r>
        <w:rPr>
          <w:rFonts w:hint="eastAsia" w:ascii="宋体" w:hAnsi="宋体"/>
          <w:sz w:val="24"/>
          <w:szCs w:val="24"/>
        </w:rPr>
        <w:t>（3）输入要素</w:t>
      </w:r>
    </w:p>
    <w:p w14:paraId="0D3B2004">
      <w:pPr>
        <w:spacing w:line="276" w:lineRule="auto"/>
        <w:ind w:firstLine="420"/>
        <w:rPr>
          <w:rFonts w:ascii="宋体" w:hAnsi="宋体"/>
          <w:sz w:val="24"/>
          <w:szCs w:val="24"/>
        </w:rPr>
      </w:pPr>
      <w:r>
        <w:rPr>
          <w:rFonts w:hint="eastAsia" w:ascii="宋体" w:hAnsi="宋体"/>
          <w:sz w:val="24"/>
          <w:szCs w:val="24"/>
        </w:rPr>
        <w:t>数据表：sale_chance。</w:t>
      </w:r>
    </w:p>
    <w:p w14:paraId="7185988E">
      <w:pPr>
        <w:spacing w:line="276" w:lineRule="auto"/>
        <w:ind w:firstLine="420"/>
        <w:rPr>
          <w:rFonts w:ascii="宋体" w:hAnsi="宋体"/>
          <w:sz w:val="24"/>
          <w:szCs w:val="24"/>
        </w:rPr>
      </w:pPr>
      <w:r>
        <w:rPr>
          <w:rFonts w:ascii="宋体" w:hAnsi="宋体"/>
          <w:sz w:val="24"/>
          <w:szCs w:val="24"/>
        </w:rPr>
        <w:t>字段名</w:t>
      </w:r>
      <w:r>
        <w:rPr>
          <w:rFonts w:hint="eastAsia" w:ascii="宋体" w:hAnsi="宋体"/>
          <w:sz w:val="24"/>
          <w:szCs w:val="24"/>
        </w:rPr>
        <w:t>：编号，</w:t>
      </w:r>
      <w:r>
        <w:rPr>
          <w:rFonts w:ascii="宋体" w:hAnsi="宋体"/>
          <w:sz w:val="24"/>
          <w:szCs w:val="24"/>
        </w:rPr>
        <w:t>客户名称</w:t>
      </w:r>
      <w:r>
        <w:rPr>
          <w:rFonts w:hint="eastAsia" w:ascii="宋体" w:hAnsi="宋体"/>
          <w:sz w:val="24"/>
          <w:szCs w:val="24"/>
        </w:rPr>
        <w:t>，</w:t>
      </w:r>
      <w:r>
        <w:rPr>
          <w:rFonts w:ascii="宋体" w:hAnsi="宋体"/>
          <w:sz w:val="24"/>
          <w:szCs w:val="24"/>
        </w:rPr>
        <w:t>机会来源</w:t>
      </w:r>
      <w:r>
        <w:rPr>
          <w:rFonts w:hint="eastAsia" w:ascii="宋体" w:hAnsi="宋体"/>
          <w:sz w:val="24"/>
          <w:szCs w:val="24"/>
        </w:rPr>
        <w:t>，</w:t>
      </w:r>
      <w:r>
        <w:rPr>
          <w:rFonts w:ascii="宋体" w:hAnsi="宋体"/>
          <w:sz w:val="24"/>
          <w:szCs w:val="24"/>
        </w:rPr>
        <w:t>联系人</w:t>
      </w:r>
      <w:r>
        <w:rPr>
          <w:rFonts w:hint="eastAsia" w:ascii="宋体" w:hAnsi="宋体"/>
          <w:sz w:val="24"/>
          <w:szCs w:val="24"/>
        </w:rPr>
        <w:t>，</w:t>
      </w:r>
      <w:r>
        <w:rPr>
          <w:rFonts w:ascii="宋体" w:hAnsi="宋体"/>
          <w:sz w:val="24"/>
          <w:szCs w:val="24"/>
        </w:rPr>
        <w:t>联系电话</w:t>
      </w:r>
      <w:r>
        <w:rPr>
          <w:rFonts w:hint="eastAsia" w:ascii="宋体" w:hAnsi="宋体"/>
          <w:sz w:val="24"/>
          <w:szCs w:val="24"/>
        </w:rPr>
        <w:t>，</w:t>
      </w:r>
      <w:r>
        <w:rPr>
          <w:rFonts w:ascii="宋体" w:hAnsi="宋体"/>
          <w:sz w:val="24"/>
          <w:szCs w:val="24"/>
        </w:rPr>
        <w:t>成功几率(%)</w:t>
      </w:r>
      <w:r>
        <w:rPr>
          <w:rFonts w:hint="eastAsia" w:ascii="宋体" w:hAnsi="宋体"/>
          <w:sz w:val="24"/>
          <w:szCs w:val="24"/>
        </w:rPr>
        <w:t>，</w:t>
      </w:r>
      <w:r>
        <w:rPr>
          <w:rFonts w:ascii="宋体" w:hAnsi="宋体"/>
          <w:sz w:val="24"/>
          <w:szCs w:val="24"/>
        </w:rPr>
        <w:t>概要</w:t>
      </w:r>
      <w:r>
        <w:rPr>
          <w:rFonts w:hint="eastAsia" w:ascii="宋体" w:hAnsi="宋体"/>
          <w:sz w:val="24"/>
          <w:szCs w:val="24"/>
        </w:rPr>
        <w:t>，</w:t>
      </w:r>
      <w:r>
        <w:rPr>
          <w:rFonts w:ascii="宋体" w:hAnsi="宋体"/>
          <w:sz w:val="24"/>
          <w:szCs w:val="24"/>
        </w:rPr>
        <w:t>机会描述</w:t>
      </w:r>
      <w:r>
        <w:rPr>
          <w:rFonts w:hint="eastAsia" w:ascii="宋体" w:hAnsi="宋体"/>
          <w:sz w:val="24"/>
          <w:szCs w:val="24"/>
        </w:rPr>
        <w:t>，</w:t>
      </w:r>
      <w:r>
        <w:rPr>
          <w:rFonts w:ascii="宋体" w:hAnsi="宋体"/>
          <w:sz w:val="24"/>
          <w:szCs w:val="24"/>
        </w:rPr>
        <w:t>创建人</w:t>
      </w:r>
      <w:r>
        <w:rPr>
          <w:rFonts w:hint="eastAsia" w:ascii="宋体" w:hAnsi="宋体"/>
          <w:sz w:val="24"/>
          <w:szCs w:val="24"/>
        </w:rPr>
        <w:t>，</w:t>
      </w:r>
      <w:r>
        <w:rPr>
          <w:rFonts w:ascii="宋体" w:hAnsi="宋体"/>
          <w:sz w:val="24"/>
          <w:szCs w:val="24"/>
        </w:rPr>
        <w:t>创建时间</w:t>
      </w:r>
      <w:r>
        <w:rPr>
          <w:rFonts w:hint="eastAsia" w:ascii="宋体" w:hAnsi="宋体"/>
          <w:sz w:val="24"/>
          <w:szCs w:val="24"/>
        </w:rPr>
        <w:t>，</w:t>
      </w:r>
      <w:r>
        <w:rPr>
          <w:rFonts w:ascii="宋体" w:hAnsi="宋体"/>
          <w:sz w:val="24"/>
          <w:szCs w:val="24"/>
        </w:rPr>
        <w:t>指派给，指派时间</w:t>
      </w:r>
      <w:r>
        <w:rPr>
          <w:rFonts w:hint="eastAsia" w:ascii="宋体" w:hAnsi="宋体"/>
          <w:sz w:val="24"/>
          <w:szCs w:val="24"/>
        </w:rPr>
        <w:t>，</w:t>
      </w:r>
      <w:r>
        <w:rPr>
          <w:rFonts w:ascii="宋体" w:hAnsi="宋体"/>
          <w:sz w:val="24"/>
          <w:szCs w:val="24"/>
        </w:rPr>
        <w:t>状态</w:t>
      </w:r>
    </w:p>
    <w:p w14:paraId="30E90322">
      <w:pPr>
        <w:spacing w:line="276" w:lineRule="auto"/>
        <w:ind w:firstLine="420"/>
        <w:rPr>
          <w:rFonts w:hint="eastAsia" w:ascii="宋体" w:hAnsi="宋体"/>
          <w:sz w:val="24"/>
          <w:szCs w:val="24"/>
        </w:rPr>
      </w:pPr>
      <w:r>
        <w:rPr>
          <w:rFonts w:ascii="宋体" w:hAnsi="宋体"/>
          <w:sz w:val="24"/>
          <w:szCs w:val="24"/>
        </w:rPr>
        <w:t>机会来源</w:t>
      </w:r>
      <w:r>
        <w:rPr>
          <w:rFonts w:hint="eastAsia" w:ascii="宋体" w:hAnsi="宋体"/>
          <w:sz w:val="24"/>
          <w:szCs w:val="24"/>
        </w:rPr>
        <w:t>：</w:t>
      </w:r>
      <w:r>
        <w:rPr>
          <w:rFonts w:ascii="宋体" w:hAnsi="宋体"/>
          <w:sz w:val="24"/>
          <w:szCs w:val="24"/>
        </w:rPr>
        <w:t>促销</w:t>
      </w:r>
      <w:r>
        <w:rPr>
          <w:rFonts w:hint="eastAsia" w:ascii="宋体" w:hAnsi="宋体"/>
          <w:sz w:val="24"/>
          <w:szCs w:val="24"/>
        </w:rPr>
        <w:t>、广告、搜索引擎、线上咨询、电话咨询、邮件咨询、客户介绍</w:t>
      </w:r>
    </w:p>
    <w:p w14:paraId="71D9E233">
      <w:pPr>
        <w:spacing w:line="276" w:lineRule="auto"/>
        <w:ind w:firstLine="420"/>
        <w:rPr>
          <w:rFonts w:hint="eastAsia" w:ascii="宋体" w:hAnsi="宋体"/>
          <w:sz w:val="24"/>
          <w:szCs w:val="24"/>
        </w:rPr>
      </w:pPr>
      <w:r>
        <w:rPr>
          <w:rFonts w:hint="eastAsia" w:ascii="宋体" w:hAnsi="宋体"/>
          <w:sz w:val="24"/>
          <w:szCs w:val="24"/>
        </w:rPr>
        <w:t>销售机会的状态为：未分配、已分配、开发成功、开发失败</w:t>
      </w:r>
    </w:p>
    <w:p w14:paraId="7B22B262">
      <w:pPr>
        <w:numPr>
          <w:ilvl w:val="0"/>
          <w:numId w:val="2"/>
        </w:numPr>
        <w:spacing w:line="276" w:lineRule="auto"/>
        <w:rPr>
          <w:rFonts w:hint="eastAsia" w:ascii="宋体" w:hAnsi="宋体"/>
          <w:sz w:val="24"/>
          <w:szCs w:val="24"/>
        </w:rPr>
      </w:pPr>
      <w:r>
        <w:rPr>
          <w:rFonts w:hint="eastAsia" w:ascii="宋体" w:hAnsi="宋体"/>
          <w:sz w:val="24"/>
          <w:szCs w:val="24"/>
        </w:rPr>
        <w:t>处理流程</w:t>
      </w:r>
    </w:p>
    <w:p w14:paraId="7480E1DE">
      <w:pPr>
        <w:numPr>
          <w:ilvl w:val="0"/>
          <w:numId w:val="3"/>
        </w:numPr>
        <w:spacing w:line="276" w:lineRule="auto"/>
        <w:ind w:firstLine="420"/>
        <w:rPr>
          <w:rFonts w:hint="eastAsia" w:ascii="宋体" w:hAnsi="宋体"/>
          <w:sz w:val="24"/>
          <w:szCs w:val="24"/>
        </w:rPr>
      </w:pPr>
      <w:r>
        <w:rPr>
          <w:rFonts w:hint="eastAsia" w:ascii="宋体" w:hAnsi="宋体"/>
          <w:sz w:val="24"/>
          <w:szCs w:val="24"/>
        </w:rPr>
        <w:t xml:space="preserve"> 新增销售机会。在新增页面中输入信息，其中指派给和指派时间不需要在新增时输入，创建人根据登录用户自动获取，创建时间自动获取系统时间。点击保存后把信息存入数据库。</w:t>
      </w:r>
    </w:p>
    <w:p w14:paraId="308BDFBA">
      <w:pPr>
        <w:numPr>
          <w:ilvl w:val="0"/>
          <w:numId w:val="3"/>
        </w:numPr>
        <w:spacing w:line="276" w:lineRule="auto"/>
        <w:ind w:firstLine="420"/>
        <w:rPr>
          <w:rFonts w:hint="eastAsia" w:ascii="宋体" w:hAnsi="宋体"/>
          <w:sz w:val="24"/>
          <w:szCs w:val="24"/>
        </w:rPr>
      </w:pPr>
      <w:r>
        <w:rPr>
          <w:rFonts w:hint="eastAsia" w:ascii="宋体" w:hAnsi="宋体"/>
          <w:sz w:val="24"/>
          <w:szCs w:val="24"/>
        </w:rPr>
        <w:t xml:space="preserve"> 修改销售机会。在销售机会列表中选择要修改的销售机会，点击修改按钮，弹出修改界面，修改需要修改的信息，然后点击保存按钮，修改数据保存到数据库。注意，只有未指派的销售机会才可以修改。</w:t>
      </w:r>
    </w:p>
    <w:p w14:paraId="07CB8D93">
      <w:pPr>
        <w:numPr>
          <w:ilvl w:val="0"/>
          <w:numId w:val="3"/>
        </w:numPr>
        <w:spacing w:line="276" w:lineRule="auto"/>
        <w:ind w:firstLine="420"/>
        <w:rPr>
          <w:rFonts w:ascii="宋体" w:hAnsi="宋体"/>
          <w:sz w:val="24"/>
          <w:szCs w:val="24"/>
        </w:rPr>
      </w:pPr>
      <w:r>
        <w:rPr>
          <w:rFonts w:hint="eastAsia" w:ascii="宋体" w:hAnsi="宋体"/>
          <w:sz w:val="24"/>
          <w:szCs w:val="24"/>
        </w:rPr>
        <w:t xml:space="preserve"> 删除销售机会。状态为：“未指派”的销售机会可以删除,删除的时候需要判断当前登录用户为该销售机会的创建人，否则是不可以删除的。</w:t>
      </w:r>
    </w:p>
    <w:p w14:paraId="7CAA85F1">
      <w:pPr>
        <w:numPr>
          <w:ilvl w:val="0"/>
          <w:numId w:val="3"/>
        </w:numPr>
        <w:spacing w:line="276" w:lineRule="auto"/>
        <w:ind w:firstLine="420"/>
        <w:rPr>
          <w:rFonts w:ascii="宋体" w:hAnsi="宋体"/>
          <w:sz w:val="24"/>
          <w:szCs w:val="24"/>
        </w:rPr>
      </w:pPr>
      <w:r>
        <w:rPr>
          <w:rFonts w:ascii="宋体" w:hAnsi="宋体"/>
          <w:sz w:val="24"/>
          <w:szCs w:val="24"/>
        </w:rPr>
        <w:t xml:space="preserve"> </w:t>
      </w:r>
      <w:r>
        <w:rPr>
          <w:rFonts w:hint="eastAsia" w:ascii="宋体" w:hAnsi="宋体"/>
          <w:sz w:val="24"/>
          <w:szCs w:val="24"/>
        </w:rPr>
        <w:t>指派销售机会。销售主管对销售机会进行分派，每一个销售机会分派给一个客户经理，指派成功后，销售机会状态为“已指派”。</w:t>
      </w:r>
    </w:p>
    <w:p w14:paraId="64976BA8">
      <w:pPr>
        <w:spacing w:line="276" w:lineRule="auto"/>
        <w:rPr>
          <w:rFonts w:ascii="宋体" w:hAnsi="宋体"/>
          <w:sz w:val="24"/>
          <w:szCs w:val="24"/>
        </w:rPr>
      </w:pPr>
      <w:r>
        <w:rPr>
          <w:rFonts w:hint="eastAsia" w:ascii="宋体" w:hAnsi="宋体"/>
          <w:sz w:val="24"/>
          <w:szCs w:val="24"/>
        </w:rPr>
        <w:t>（5）输出要素</w:t>
      </w:r>
    </w:p>
    <w:p w14:paraId="731E8638">
      <w:pPr>
        <w:spacing w:line="276" w:lineRule="auto"/>
        <w:rPr>
          <w:sz w:val="18"/>
          <w:szCs w:val="21"/>
        </w:rPr>
      </w:pPr>
      <w:r>
        <w:rPr>
          <w:rFonts w:ascii="宋体" w:hAnsi="宋体"/>
          <w:sz w:val="24"/>
          <w:szCs w:val="24"/>
        </w:rPr>
        <w:tab/>
      </w:r>
      <w:r>
        <w:rPr>
          <w:rFonts w:ascii="宋体" w:hAnsi="宋体"/>
          <w:sz w:val="24"/>
          <w:szCs w:val="24"/>
        </w:rPr>
        <w:t>在</w:t>
      </w:r>
      <w:r>
        <w:rPr>
          <w:rFonts w:hint="eastAsia" w:ascii="宋体" w:hAnsi="宋体"/>
          <w:sz w:val="24"/>
          <w:szCs w:val="24"/>
        </w:rPr>
        <w:t>sale_chance表保存数据</w:t>
      </w:r>
    </w:p>
    <w:p w14:paraId="1AA5C63B">
      <w:pPr>
        <w:pStyle w:val="4"/>
      </w:pPr>
      <w:r>
        <w:t>客户开发计划</w:t>
      </w:r>
    </w:p>
    <w:p w14:paraId="4E3FD942">
      <w:pPr>
        <w:numPr>
          <w:ilvl w:val="0"/>
          <w:numId w:val="4"/>
        </w:numPr>
        <w:spacing w:line="276" w:lineRule="auto"/>
        <w:rPr>
          <w:rFonts w:ascii="宋体" w:hAnsi="宋体"/>
          <w:sz w:val="24"/>
          <w:szCs w:val="24"/>
        </w:rPr>
      </w:pPr>
      <w:r>
        <w:rPr>
          <w:rFonts w:hint="eastAsia" w:ascii="宋体" w:hAnsi="宋体"/>
          <w:sz w:val="24"/>
          <w:szCs w:val="24"/>
        </w:rPr>
        <w:t>业务描述</w:t>
      </w:r>
    </w:p>
    <w:p w14:paraId="1E115800">
      <w:pPr>
        <w:spacing w:line="276" w:lineRule="auto"/>
        <w:ind w:firstLine="420"/>
        <w:rPr>
          <w:rFonts w:hint="eastAsia" w:ascii="宋体" w:hAnsi="宋体"/>
          <w:sz w:val="24"/>
          <w:szCs w:val="24"/>
        </w:rPr>
      </w:pPr>
      <w:r>
        <w:rPr>
          <w:rFonts w:hint="eastAsia" w:ascii="宋体" w:hAnsi="宋体"/>
          <w:sz w:val="24"/>
          <w:szCs w:val="24"/>
        </w:rPr>
        <w:t>客户经理对指派给自己的销售机会制定开发计划，按开发计划一步一步执行，计划执行完成后，如果开发成功，在客户表新插入一条客户信息，如果开发失败，该销售机会结束。</w:t>
      </w:r>
    </w:p>
    <w:p w14:paraId="1CE8CA29">
      <w:pPr>
        <w:numPr>
          <w:ilvl w:val="0"/>
          <w:numId w:val="4"/>
        </w:numPr>
        <w:spacing w:line="276" w:lineRule="auto"/>
        <w:rPr>
          <w:rFonts w:ascii="宋体" w:hAnsi="宋体"/>
          <w:sz w:val="24"/>
          <w:szCs w:val="24"/>
        </w:rPr>
      </w:pPr>
      <w:r>
        <w:rPr>
          <w:rFonts w:hint="eastAsia" w:ascii="宋体" w:hAnsi="宋体"/>
          <w:sz w:val="24"/>
          <w:szCs w:val="24"/>
        </w:rPr>
        <w:t>使用者</w:t>
      </w:r>
    </w:p>
    <w:p w14:paraId="688F4BCF">
      <w:pPr>
        <w:spacing w:line="276" w:lineRule="auto"/>
        <w:ind w:left="420"/>
        <w:rPr>
          <w:rFonts w:hint="eastAsia" w:ascii="宋体" w:hAnsi="宋体"/>
          <w:sz w:val="24"/>
          <w:szCs w:val="24"/>
        </w:rPr>
      </w:pPr>
      <w:r>
        <w:rPr>
          <w:rFonts w:ascii="宋体" w:hAnsi="宋体"/>
          <w:sz w:val="24"/>
          <w:szCs w:val="24"/>
        </w:rPr>
        <w:t>客户经理</w:t>
      </w:r>
    </w:p>
    <w:p w14:paraId="0F101936">
      <w:pPr>
        <w:numPr>
          <w:ilvl w:val="0"/>
          <w:numId w:val="4"/>
        </w:numPr>
        <w:spacing w:line="276" w:lineRule="auto"/>
        <w:rPr>
          <w:rFonts w:ascii="宋体" w:hAnsi="宋体"/>
          <w:sz w:val="24"/>
          <w:szCs w:val="24"/>
        </w:rPr>
      </w:pPr>
      <w:r>
        <w:rPr>
          <w:rFonts w:hint="eastAsia" w:ascii="宋体" w:hAnsi="宋体"/>
          <w:sz w:val="24"/>
          <w:szCs w:val="24"/>
        </w:rPr>
        <w:t>输入要素</w:t>
      </w:r>
    </w:p>
    <w:p w14:paraId="33048970">
      <w:pPr>
        <w:spacing w:line="276" w:lineRule="auto"/>
        <w:ind w:left="420"/>
        <w:rPr>
          <w:rFonts w:ascii="宋体" w:hAnsi="宋体"/>
          <w:sz w:val="24"/>
          <w:szCs w:val="24"/>
        </w:rPr>
      </w:pPr>
      <w:r>
        <w:rPr>
          <w:rFonts w:ascii="宋体" w:hAnsi="宋体"/>
          <w:sz w:val="24"/>
          <w:szCs w:val="24"/>
        </w:rPr>
        <w:t>表名</w:t>
      </w:r>
      <w:r>
        <w:rPr>
          <w:rFonts w:hint="eastAsia" w:ascii="宋体" w:hAnsi="宋体"/>
          <w:sz w:val="24"/>
          <w:szCs w:val="24"/>
        </w:rPr>
        <w:t>：dev_plan</w:t>
      </w:r>
    </w:p>
    <w:p w14:paraId="1CBBD00A">
      <w:pPr>
        <w:spacing w:line="276" w:lineRule="auto"/>
        <w:ind w:left="420"/>
        <w:rPr>
          <w:rFonts w:hint="eastAsia" w:ascii="宋体" w:hAnsi="宋体"/>
          <w:sz w:val="24"/>
          <w:szCs w:val="24"/>
        </w:rPr>
      </w:pPr>
      <w:r>
        <w:rPr>
          <w:rFonts w:hint="eastAsia" w:ascii="宋体" w:hAnsi="宋体"/>
          <w:sz w:val="24"/>
          <w:szCs w:val="24"/>
        </w:rPr>
        <w:t>字段包含：销售机会编号，计划日期，计划内容，执行日期，执行结果，执行人</w:t>
      </w:r>
    </w:p>
    <w:p w14:paraId="5DC5E1E9">
      <w:pPr>
        <w:numPr>
          <w:ilvl w:val="0"/>
          <w:numId w:val="4"/>
        </w:numPr>
        <w:spacing w:line="276" w:lineRule="auto"/>
        <w:rPr>
          <w:rFonts w:hint="eastAsia" w:ascii="宋体" w:hAnsi="宋体"/>
          <w:sz w:val="24"/>
          <w:szCs w:val="24"/>
        </w:rPr>
      </w:pPr>
      <w:r>
        <w:rPr>
          <w:rFonts w:hint="eastAsia" w:ascii="宋体" w:hAnsi="宋体"/>
          <w:sz w:val="24"/>
          <w:szCs w:val="24"/>
        </w:rPr>
        <w:t>处理流程</w:t>
      </w:r>
    </w:p>
    <w:p w14:paraId="329B3080">
      <w:pPr>
        <w:numPr>
          <w:ilvl w:val="1"/>
          <w:numId w:val="4"/>
        </w:numPr>
        <w:spacing w:line="276" w:lineRule="auto"/>
        <w:rPr>
          <w:rFonts w:hint="eastAsia" w:ascii="宋体" w:hAnsi="宋体"/>
          <w:sz w:val="24"/>
          <w:szCs w:val="24"/>
        </w:rPr>
      </w:pPr>
      <w:r>
        <w:rPr>
          <w:rFonts w:hint="eastAsia" w:ascii="宋体" w:hAnsi="宋体"/>
          <w:sz w:val="24"/>
          <w:szCs w:val="24"/>
        </w:rPr>
        <w:t>客户经理对分配给自己的销售机会制定开发计划（新增开发计划）。</w:t>
      </w:r>
    </w:p>
    <w:p w14:paraId="1B1DDB39">
      <w:pPr>
        <w:numPr>
          <w:ilvl w:val="1"/>
          <w:numId w:val="4"/>
        </w:numPr>
        <w:spacing w:line="276" w:lineRule="auto"/>
        <w:rPr>
          <w:rFonts w:hint="eastAsia" w:ascii="宋体" w:hAnsi="宋体"/>
          <w:sz w:val="24"/>
          <w:szCs w:val="24"/>
        </w:rPr>
      </w:pPr>
      <w:r>
        <w:rPr>
          <w:rFonts w:hint="eastAsia" w:ascii="宋体" w:hAnsi="宋体"/>
          <w:sz w:val="24"/>
          <w:szCs w:val="24"/>
        </w:rPr>
        <w:t>在制定开发计划时，应该显示出销售机会的详细信息。</w:t>
      </w:r>
    </w:p>
    <w:p w14:paraId="1BD9CA35">
      <w:pPr>
        <w:numPr>
          <w:ilvl w:val="1"/>
          <w:numId w:val="4"/>
        </w:numPr>
        <w:spacing w:line="276" w:lineRule="auto"/>
        <w:rPr>
          <w:rFonts w:hint="eastAsia" w:ascii="宋体" w:hAnsi="宋体"/>
          <w:sz w:val="24"/>
          <w:szCs w:val="24"/>
        </w:rPr>
      </w:pPr>
      <w:r>
        <w:rPr>
          <w:rFonts w:hint="eastAsia" w:ascii="宋体" w:hAnsi="宋体"/>
          <w:sz w:val="24"/>
          <w:szCs w:val="24"/>
        </w:rPr>
        <w:t>点击“制定开发计划”按钮时编辑开发计划选项。包括两个输入要素：日期和计划内容，都是必输项。日期的输入格式为：“3013-12-2</w:t>
      </w:r>
      <w:r>
        <w:rPr>
          <w:rFonts w:ascii="宋体" w:hAnsi="宋体"/>
          <w:sz w:val="24"/>
          <w:szCs w:val="24"/>
        </w:rPr>
        <w:t>5</w:t>
      </w:r>
      <w:r>
        <w:rPr>
          <w:rFonts w:hint="eastAsia" w:ascii="宋体" w:hAnsi="宋体"/>
          <w:sz w:val="24"/>
          <w:szCs w:val="24"/>
        </w:rPr>
        <w:t>”。</w:t>
      </w:r>
    </w:p>
    <w:p w14:paraId="6B630D11">
      <w:pPr>
        <w:numPr>
          <w:ilvl w:val="1"/>
          <w:numId w:val="4"/>
        </w:numPr>
        <w:spacing w:line="276" w:lineRule="auto"/>
        <w:rPr>
          <w:rFonts w:hint="eastAsia" w:ascii="宋体" w:hAnsi="宋体"/>
          <w:sz w:val="24"/>
          <w:szCs w:val="24"/>
        </w:rPr>
      </w:pPr>
      <w:r>
        <w:rPr>
          <w:rFonts w:hint="eastAsia" w:ascii="宋体" w:hAnsi="宋体"/>
          <w:sz w:val="24"/>
          <w:szCs w:val="24"/>
        </w:rPr>
        <w:t>点击保存，将制定的客户开发计划保存到数据库中。</w:t>
      </w:r>
    </w:p>
    <w:p w14:paraId="6837F870">
      <w:pPr>
        <w:numPr>
          <w:ilvl w:val="1"/>
          <w:numId w:val="4"/>
        </w:numPr>
        <w:spacing w:line="276" w:lineRule="auto"/>
        <w:rPr>
          <w:rFonts w:hint="eastAsia" w:ascii="宋体" w:hAnsi="宋体"/>
          <w:sz w:val="24"/>
          <w:szCs w:val="24"/>
        </w:rPr>
      </w:pPr>
      <w:r>
        <w:rPr>
          <w:rFonts w:hint="eastAsia" w:ascii="宋体" w:hAnsi="宋体"/>
          <w:sz w:val="24"/>
          <w:szCs w:val="24"/>
        </w:rPr>
        <w:t>执行开发计划：在完成客户开发计划的制定后，客户经理开始按照计划内容执行客户开发计划，并且按时记录执行结果。</w:t>
      </w:r>
    </w:p>
    <w:p w14:paraId="3D626E24">
      <w:pPr>
        <w:numPr>
          <w:ilvl w:val="1"/>
          <w:numId w:val="4"/>
        </w:numPr>
        <w:spacing w:line="276" w:lineRule="auto"/>
        <w:rPr>
          <w:rFonts w:hint="eastAsia" w:ascii="宋体" w:hAnsi="宋体"/>
          <w:sz w:val="24"/>
          <w:szCs w:val="24"/>
        </w:rPr>
      </w:pPr>
      <w:r>
        <w:rPr>
          <w:rFonts w:hint="eastAsia" w:ascii="宋体" w:hAnsi="宋体"/>
          <w:sz w:val="24"/>
          <w:szCs w:val="24"/>
        </w:rPr>
        <w:t>点击执行计划按钮时：进入执行计划页面，对每个执行计划填写执行结果，并且保存。</w:t>
      </w:r>
    </w:p>
    <w:p w14:paraId="71FB6F37">
      <w:pPr>
        <w:spacing w:line="276" w:lineRule="auto"/>
        <w:ind w:left="660" w:leftChars="200" w:hanging="240" w:hangingChars="100"/>
        <w:rPr>
          <w:rFonts w:hint="eastAsia" w:ascii="宋体" w:hAnsi="宋体"/>
          <w:sz w:val="24"/>
          <w:szCs w:val="24"/>
        </w:rPr>
      </w:pPr>
      <w:r>
        <w:rPr>
          <w:rFonts w:ascii="宋体" w:hAnsi="宋体"/>
          <w:sz w:val="24"/>
          <w:szCs w:val="24"/>
        </w:rPr>
        <w:t xml:space="preserve">⑦ </w:t>
      </w:r>
      <w:r>
        <w:rPr>
          <w:rFonts w:hint="eastAsia" w:ascii="宋体" w:hAnsi="宋体"/>
          <w:sz w:val="24"/>
          <w:szCs w:val="24"/>
        </w:rPr>
        <w:t>某个客户开发计划执行过程中或执行过程后如果客户同意购买公司产品，已经下订单或者签订销售合同，则标志客户开发成功。客户开发成功时，需要修改销售机会的状态为：“开发成功”。并根据销售机会中响应信息自动创建客户记录。</w:t>
      </w:r>
      <w:r>
        <w:rPr>
          <w:rFonts w:hint="eastAsia" w:ascii="宋体" w:hAnsi="宋体"/>
          <w:sz w:val="24"/>
          <w:szCs w:val="24"/>
        </w:rPr>
        <w:tab/>
      </w:r>
    </w:p>
    <w:p w14:paraId="4F76A5C6">
      <w:pPr>
        <w:spacing w:line="276" w:lineRule="auto"/>
        <w:ind w:firstLine="420"/>
        <w:rPr>
          <w:rFonts w:hint="eastAsia" w:ascii="宋体" w:hAnsi="宋体"/>
          <w:sz w:val="24"/>
          <w:szCs w:val="24"/>
        </w:rPr>
      </w:pPr>
      <w:r>
        <w:rPr>
          <w:rFonts w:ascii="宋体" w:hAnsi="宋体"/>
          <w:sz w:val="24"/>
          <w:szCs w:val="24"/>
        </w:rPr>
        <w:t xml:space="preserve">⑧ </w:t>
      </w:r>
      <w:r>
        <w:rPr>
          <w:rFonts w:hint="eastAsia" w:ascii="宋体" w:hAnsi="宋体"/>
          <w:sz w:val="24"/>
          <w:szCs w:val="24"/>
        </w:rPr>
        <w:t>在列表中选择已经指派的销售机会，点击开发成功修改状态。</w:t>
      </w:r>
    </w:p>
    <w:p w14:paraId="5D0BDA4D">
      <w:pPr>
        <w:spacing w:line="276" w:lineRule="auto"/>
        <w:ind w:left="660" w:leftChars="200" w:hanging="240" w:hangingChars="100"/>
        <w:rPr>
          <w:rFonts w:hint="eastAsia" w:ascii="宋体" w:hAnsi="宋体"/>
          <w:sz w:val="24"/>
          <w:szCs w:val="24"/>
        </w:rPr>
      </w:pPr>
      <w:r>
        <w:rPr>
          <w:rFonts w:ascii="宋体" w:hAnsi="宋体"/>
          <w:sz w:val="24"/>
          <w:szCs w:val="24"/>
        </w:rPr>
        <w:t xml:space="preserve">⑨ </w:t>
      </w:r>
      <w:r>
        <w:rPr>
          <w:rFonts w:hint="eastAsia" w:ascii="宋体" w:hAnsi="宋体"/>
          <w:sz w:val="24"/>
          <w:szCs w:val="24"/>
        </w:rPr>
        <w:t>某销售机会在确认客户的确没有采购需求后，或不具备开发价值时可以为“开发失败”。在列表总选择状态为已指派的销售机会，点选终止开发操作，修改销售机会状态为：“开发失败”。</w:t>
      </w:r>
      <w:r>
        <w:rPr>
          <w:rFonts w:ascii="宋体" w:hAnsi="宋体"/>
          <w:sz w:val="24"/>
          <w:szCs w:val="24"/>
        </w:rPr>
        <w:t xml:space="preserve"> </w:t>
      </w:r>
    </w:p>
    <w:p w14:paraId="31C892D9">
      <w:pPr>
        <w:numPr>
          <w:ilvl w:val="0"/>
          <w:numId w:val="4"/>
        </w:numPr>
        <w:spacing w:line="276" w:lineRule="auto"/>
        <w:rPr>
          <w:rFonts w:ascii="宋体" w:hAnsi="宋体"/>
          <w:sz w:val="24"/>
          <w:szCs w:val="24"/>
        </w:rPr>
      </w:pPr>
      <w:r>
        <w:rPr>
          <w:rFonts w:hint="eastAsia" w:ascii="宋体" w:hAnsi="宋体"/>
          <w:sz w:val="24"/>
          <w:szCs w:val="24"/>
        </w:rPr>
        <w:t>输出要素</w:t>
      </w:r>
    </w:p>
    <w:p w14:paraId="0C7FEFEE">
      <w:pPr>
        <w:spacing w:line="276" w:lineRule="auto"/>
        <w:ind w:left="720"/>
        <w:rPr>
          <w:rFonts w:hint="eastAsia" w:ascii="宋体" w:hAnsi="宋体"/>
          <w:sz w:val="24"/>
          <w:szCs w:val="24"/>
        </w:rPr>
      </w:pPr>
      <w:r>
        <w:rPr>
          <w:rFonts w:ascii="宋体" w:hAnsi="宋体"/>
          <w:sz w:val="24"/>
          <w:szCs w:val="24"/>
        </w:rPr>
        <w:t>D</w:t>
      </w:r>
      <w:r>
        <w:rPr>
          <w:rFonts w:hint="eastAsia" w:ascii="宋体" w:hAnsi="宋体"/>
          <w:sz w:val="24"/>
          <w:szCs w:val="24"/>
        </w:rPr>
        <w:t>ev_</w:t>
      </w:r>
      <w:r>
        <w:rPr>
          <w:rFonts w:ascii="宋体" w:hAnsi="宋体"/>
          <w:sz w:val="24"/>
          <w:szCs w:val="24"/>
        </w:rPr>
        <w:t>plan表新增记录</w:t>
      </w:r>
      <w:r>
        <w:rPr>
          <w:rFonts w:hint="eastAsia" w:ascii="宋体" w:hAnsi="宋体"/>
          <w:sz w:val="24"/>
          <w:szCs w:val="24"/>
        </w:rPr>
        <w:t>， customer表新增记录</w:t>
      </w:r>
    </w:p>
    <w:p w14:paraId="3EF8DBDD">
      <w:pPr>
        <w:pStyle w:val="3"/>
      </w:pPr>
      <w:r>
        <w:t>客户管理</w:t>
      </w:r>
    </w:p>
    <w:p w14:paraId="68556FCA">
      <w:pPr>
        <w:spacing w:line="276" w:lineRule="auto"/>
        <w:ind w:firstLine="420"/>
        <w:rPr>
          <w:rFonts w:hint="eastAsia" w:ascii="宋体" w:hAnsi="宋体"/>
          <w:sz w:val="24"/>
          <w:szCs w:val="24"/>
        </w:rPr>
      </w:pPr>
      <w:r>
        <w:rPr>
          <w:rFonts w:hint="eastAsia" w:ascii="宋体" w:hAnsi="宋体"/>
          <w:sz w:val="24"/>
          <w:szCs w:val="24"/>
        </w:rPr>
        <w:t>客户信息是公司资产的构成部分之一，应对其进行妥善保管，充分利用。</w:t>
      </w:r>
    </w:p>
    <w:p w14:paraId="3D973070">
      <w:pPr>
        <w:spacing w:line="276" w:lineRule="auto"/>
        <w:ind w:firstLine="420"/>
        <w:rPr>
          <w:rFonts w:hint="eastAsia" w:ascii="宋体" w:hAnsi="宋体"/>
          <w:sz w:val="24"/>
          <w:szCs w:val="24"/>
        </w:rPr>
      </w:pPr>
      <w:r>
        <w:rPr>
          <w:rFonts w:hint="eastAsia" w:ascii="宋体" w:hAnsi="宋体"/>
          <w:sz w:val="24"/>
          <w:szCs w:val="24"/>
        </w:rPr>
        <w:t>每个客户经理有责任维护自己负责的客户信息，随时更新。在本系统，客户信息将得到充分的共享，从而发挥最大的价值。</w:t>
      </w:r>
    </w:p>
    <w:p w14:paraId="78EC502C">
      <w:pPr>
        <w:spacing w:line="276" w:lineRule="auto"/>
        <w:ind w:firstLine="420"/>
        <w:rPr>
          <w:rFonts w:hint="eastAsia"/>
          <w:sz w:val="18"/>
          <w:szCs w:val="21"/>
        </w:rPr>
      </w:pPr>
      <w:r>
        <w:rPr>
          <w:rFonts w:hint="eastAsia" w:ascii="宋体" w:hAnsi="宋体"/>
          <w:sz w:val="24"/>
          <w:szCs w:val="24"/>
        </w:rPr>
        <w:t>有调查表明，公司的大部分利润来自老客户，开发新客户的成本相对较高而且分线相对较大，因为我们必须要对超过6个月（180天）没有购买公司产品的客户予以特殊关注，防止老客户流失</w:t>
      </w:r>
    </w:p>
    <w:p w14:paraId="3F7898E1">
      <w:pPr>
        <w:ind w:firstLine="420"/>
        <w:rPr>
          <w:rFonts w:hint="eastAsia"/>
          <w:sz w:val="18"/>
          <w:szCs w:val="21"/>
        </w:rPr>
      </w:pPr>
      <w:r>
        <w:rPr>
          <w:rFonts w:eastAsia="Times New Roman"/>
          <w:sz w:val="18"/>
        </w:rPr>
        <w:drawing>
          <wp:inline distT="0" distB="0" distL="114300" distR="114300">
            <wp:extent cx="5057140" cy="4809490"/>
            <wp:effectExtent l="0" t="0" r="2540" b="6350"/>
            <wp:docPr id="2" name="图片 2" descr="9f109419dc24450eb5a8a9c009db1042# #嵌入式对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f109419dc24450eb5a8a9c009db1042# #嵌入式对象2"/>
                    <pic:cNvPicPr>
                      <a:picLocks noChangeAspect="1"/>
                    </pic:cNvPicPr>
                  </pic:nvPicPr>
                  <pic:blipFill>
                    <a:blip r:embed="rId5"/>
                    <a:stretch>
                      <a:fillRect/>
                    </a:stretch>
                  </pic:blipFill>
                  <pic:spPr>
                    <a:xfrm>
                      <a:off x="0" y="0"/>
                      <a:ext cx="5057140" cy="4809490"/>
                    </a:xfrm>
                    <a:prstGeom prst="rect">
                      <a:avLst/>
                    </a:prstGeom>
                    <a:noFill/>
                    <a:ln>
                      <a:noFill/>
                    </a:ln>
                  </pic:spPr>
                </pic:pic>
              </a:graphicData>
            </a:graphic>
          </wp:inline>
        </w:drawing>
      </w:r>
    </w:p>
    <w:p w14:paraId="6E56CFED">
      <w:pPr>
        <w:pStyle w:val="4"/>
      </w:pPr>
      <w:r>
        <w:t>客户信息管理</w:t>
      </w:r>
    </w:p>
    <w:p w14:paraId="1BDD9A54">
      <w:pPr>
        <w:spacing w:line="276" w:lineRule="auto"/>
        <w:rPr>
          <w:rFonts w:hint="eastAsia" w:ascii="宋体" w:hAnsi="宋体"/>
          <w:sz w:val="24"/>
          <w:szCs w:val="24"/>
        </w:rPr>
      </w:pPr>
      <w:r>
        <w:rPr>
          <w:rFonts w:hint="eastAsia" w:ascii="宋体" w:hAnsi="宋体"/>
          <w:sz w:val="24"/>
          <w:szCs w:val="24"/>
        </w:rPr>
        <w:t>（1）业务描述</w:t>
      </w:r>
    </w:p>
    <w:p w14:paraId="3FDAFAA9">
      <w:pPr>
        <w:spacing w:line="276" w:lineRule="auto"/>
        <w:ind w:firstLine="420"/>
        <w:rPr>
          <w:rFonts w:hint="eastAsia"/>
          <w:sz w:val="24"/>
          <w:szCs w:val="24"/>
        </w:rPr>
      </w:pPr>
      <w:r>
        <w:rPr>
          <w:rFonts w:hint="eastAsia"/>
          <w:sz w:val="24"/>
          <w:szCs w:val="24"/>
        </w:rPr>
        <w:t>包括客户新增，修改，删除功能。</w:t>
      </w:r>
    </w:p>
    <w:p w14:paraId="12A2D0DF">
      <w:pPr>
        <w:spacing w:line="276" w:lineRule="auto"/>
        <w:rPr>
          <w:rFonts w:hint="eastAsia" w:ascii="宋体" w:hAnsi="宋体"/>
          <w:sz w:val="24"/>
          <w:szCs w:val="24"/>
        </w:rPr>
      </w:pPr>
      <w:r>
        <w:rPr>
          <w:rFonts w:hint="eastAsia" w:ascii="宋体" w:hAnsi="宋体"/>
          <w:sz w:val="24"/>
          <w:szCs w:val="24"/>
        </w:rPr>
        <w:t>（2）使用者</w:t>
      </w:r>
    </w:p>
    <w:p w14:paraId="22D39050">
      <w:pPr>
        <w:spacing w:line="276" w:lineRule="auto"/>
        <w:ind w:firstLine="420"/>
        <w:rPr>
          <w:rFonts w:hint="eastAsia"/>
          <w:sz w:val="24"/>
          <w:szCs w:val="24"/>
        </w:rPr>
      </w:pPr>
      <w:r>
        <w:rPr>
          <w:rFonts w:hint="eastAsia"/>
          <w:sz w:val="24"/>
          <w:szCs w:val="24"/>
        </w:rPr>
        <w:t>客户经理</w:t>
      </w:r>
    </w:p>
    <w:p w14:paraId="6EF761D8">
      <w:pPr>
        <w:spacing w:line="276" w:lineRule="auto"/>
        <w:rPr>
          <w:rFonts w:hint="eastAsia" w:ascii="宋体" w:hAnsi="宋体"/>
          <w:sz w:val="24"/>
          <w:szCs w:val="24"/>
        </w:rPr>
      </w:pPr>
      <w:r>
        <w:rPr>
          <w:rFonts w:hint="eastAsia" w:ascii="宋体" w:hAnsi="宋体"/>
          <w:sz w:val="24"/>
          <w:szCs w:val="24"/>
        </w:rPr>
        <w:t>（3）输入要素</w:t>
      </w:r>
    </w:p>
    <w:p w14:paraId="5738FCED">
      <w:pPr>
        <w:spacing w:line="276" w:lineRule="auto"/>
        <w:ind w:firstLine="420"/>
        <w:rPr>
          <w:rFonts w:hint="eastAsia"/>
          <w:sz w:val="24"/>
          <w:szCs w:val="24"/>
        </w:rPr>
      </w:pPr>
      <w:r>
        <w:rPr>
          <w:rFonts w:hint="eastAsia"/>
          <w:sz w:val="24"/>
          <w:szCs w:val="24"/>
        </w:rPr>
        <w:t>表名：customer</w:t>
      </w:r>
    </w:p>
    <w:p w14:paraId="4BB9EC88">
      <w:pPr>
        <w:spacing w:line="276" w:lineRule="auto"/>
        <w:ind w:firstLine="420"/>
        <w:rPr>
          <w:sz w:val="24"/>
          <w:szCs w:val="24"/>
        </w:rPr>
      </w:pPr>
      <w:r>
        <w:rPr>
          <w:sz w:val="24"/>
          <w:szCs w:val="24"/>
        </w:rPr>
        <w:t>字段名</w:t>
      </w:r>
      <w:r>
        <w:rPr>
          <w:rFonts w:hint="eastAsia"/>
          <w:sz w:val="24"/>
          <w:szCs w:val="24"/>
        </w:rPr>
        <w:t>：编号、名称、地区、行业、等级、满意度、信用度、地址、邮编、电话、传真、网址、营业执照注册号、法人、注册资金（万元）、年营业额、开户银行、银行账号、地税登记号、国税登记号、客户经理，状态</w:t>
      </w:r>
    </w:p>
    <w:p w14:paraId="79141304">
      <w:pPr>
        <w:spacing w:line="276" w:lineRule="auto"/>
        <w:ind w:firstLine="420"/>
        <w:rPr>
          <w:sz w:val="24"/>
          <w:szCs w:val="24"/>
        </w:rPr>
      </w:pPr>
      <w:r>
        <w:rPr>
          <w:rFonts w:hint="eastAsia"/>
          <w:sz w:val="24"/>
          <w:szCs w:val="24"/>
        </w:rPr>
        <w:t>等级包含：A（重点客户）、B（普通客户）、C（非优先客户）</w:t>
      </w:r>
    </w:p>
    <w:p w14:paraId="221585C2">
      <w:pPr>
        <w:spacing w:line="276" w:lineRule="auto"/>
        <w:ind w:firstLine="420"/>
        <w:rPr>
          <w:rFonts w:hint="eastAsia"/>
          <w:sz w:val="24"/>
          <w:szCs w:val="24"/>
        </w:rPr>
      </w:pPr>
      <w:r>
        <w:rPr>
          <w:rFonts w:hint="eastAsia"/>
          <w:sz w:val="24"/>
          <w:szCs w:val="24"/>
        </w:rPr>
        <w:t>地区含省、市、区/县</w:t>
      </w:r>
    </w:p>
    <w:p w14:paraId="312244DE">
      <w:pPr>
        <w:spacing w:line="276" w:lineRule="auto"/>
        <w:ind w:firstLine="420"/>
        <w:rPr>
          <w:sz w:val="24"/>
          <w:szCs w:val="24"/>
        </w:rPr>
      </w:pPr>
      <w:r>
        <w:rPr>
          <w:sz w:val="24"/>
          <w:szCs w:val="24"/>
        </w:rPr>
        <w:t>行业包含</w:t>
      </w:r>
      <w:r>
        <w:rPr>
          <w:rFonts w:hint="eastAsia"/>
          <w:sz w:val="24"/>
          <w:szCs w:val="24"/>
        </w:rPr>
        <w:t>：</w:t>
      </w:r>
      <w:r>
        <w:rPr>
          <w:sz w:val="24"/>
          <w:szCs w:val="24"/>
        </w:rPr>
        <w:t>金融</w:t>
      </w:r>
      <w:r>
        <w:rPr>
          <w:rFonts w:hint="eastAsia"/>
          <w:sz w:val="24"/>
          <w:szCs w:val="24"/>
        </w:rPr>
        <w:t>、</w:t>
      </w:r>
      <w:r>
        <w:rPr>
          <w:sz w:val="24"/>
          <w:szCs w:val="24"/>
        </w:rPr>
        <w:t>房地产</w:t>
      </w:r>
      <w:r>
        <w:rPr>
          <w:rFonts w:hint="eastAsia"/>
          <w:sz w:val="24"/>
          <w:szCs w:val="24"/>
        </w:rPr>
        <w:t>、商业服务、运输物流、生产、政府、文化传媒、其它</w:t>
      </w:r>
    </w:p>
    <w:p w14:paraId="007EC06A">
      <w:pPr>
        <w:spacing w:line="276" w:lineRule="auto"/>
        <w:ind w:firstLine="420"/>
        <w:rPr>
          <w:sz w:val="24"/>
          <w:szCs w:val="24"/>
        </w:rPr>
      </w:pPr>
      <w:r>
        <w:rPr>
          <w:rFonts w:hint="eastAsia"/>
          <w:sz w:val="24"/>
          <w:szCs w:val="24"/>
        </w:rPr>
        <w:t>满意度和信用度分别为一级到五级</w:t>
      </w:r>
    </w:p>
    <w:p w14:paraId="438E2BE3">
      <w:pPr>
        <w:spacing w:line="276" w:lineRule="auto"/>
        <w:ind w:firstLine="420"/>
        <w:rPr>
          <w:rFonts w:hint="eastAsia"/>
          <w:sz w:val="24"/>
          <w:szCs w:val="24"/>
        </w:rPr>
      </w:pPr>
      <w:r>
        <w:rPr>
          <w:sz w:val="24"/>
          <w:szCs w:val="24"/>
        </w:rPr>
        <w:t>状态包含</w:t>
      </w:r>
      <w:r>
        <w:rPr>
          <w:rFonts w:hint="eastAsia"/>
          <w:sz w:val="24"/>
          <w:szCs w:val="24"/>
        </w:rPr>
        <w:t>：</w:t>
      </w:r>
      <w:r>
        <w:rPr>
          <w:sz w:val="24"/>
          <w:szCs w:val="24"/>
        </w:rPr>
        <w:t>正常</w:t>
      </w:r>
      <w:r>
        <w:rPr>
          <w:rFonts w:hint="eastAsia"/>
          <w:sz w:val="24"/>
          <w:szCs w:val="24"/>
        </w:rPr>
        <w:t>、</w:t>
      </w:r>
      <w:r>
        <w:rPr>
          <w:sz w:val="24"/>
          <w:szCs w:val="24"/>
        </w:rPr>
        <w:t>流失</w:t>
      </w:r>
    </w:p>
    <w:p w14:paraId="2DAF536B">
      <w:pPr>
        <w:spacing w:line="276" w:lineRule="auto"/>
        <w:rPr>
          <w:rFonts w:hint="eastAsia" w:ascii="宋体" w:hAnsi="宋体"/>
          <w:sz w:val="24"/>
          <w:szCs w:val="24"/>
        </w:rPr>
      </w:pPr>
      <w:r>
        <w:rPr>
          <w:rFonts w:hint="eastAsia" w:ascii="宋体" w:hAnsi="宋体"/>
          <w:sz w:val="24"/>
          <w:szCs w:val="24"/>
        </w:rPr>
        <w:t>（4）处理流程</w:t>
      </w:r>
    </w:p>
    <w:p w14:paraId="20338E74">
      <w:pPr>
        <w:spacing w:line="276" w:lineRule="auto"/>
        <w:ind w:firstLine="420"/>
        <w:rPr>
          <w:sz w:val="24"/>
          <w:szCs w:val="24"/>
        </w:rPr>
      </w:pPr>
      <w:r>
        <w:rPr>
          <w:rFonts w:hint="eastAsia"/>
          <w:sz w:val="24"/>
          <w:szCs w:val="24"/>
        </w:rPr>
        <w:t>① 新增客户。弹出新增窗口，按要求输入相关信息，点击保存按钮，插入数据库。</w:t>
      </w:r>
    </w:p>
    <w:p w14:paraId="2DB9A5C1">
      <w:pPr>
        <w:spacing w:line="276" w:lineRule="auto"/>
        <w:ind w:firstLine="420"/>
        <w:rPr>
          <w:sz w:val="24"/>
          <w:szCs w:val="24"/>
        </w:rPr>
      </w:pPr>
      <w:r>
        <w:rPr>
          <w:rFonts w:hint="eastAsia"/>
          <w:sz w:val="24"/>
          <w:szCs w:val="24"/>
        </w:rPr>
        <w:t>② 修改客户。首先显示客户列表，选择一个客户，点击编辑按钮，弹出窗口显示客户信息，按需要修改相关信息，点击保存按钮，修改数据库中对应客户编号的信息。</w:t>
      </w:r>
    </w:p>
    <w:p w14:paraId="6625702D">
      <w:pPr>
        <w:spacing w:line="276" w:lineRule="auto"/>
        <w:ind w:firstLine="420"/>
        <w:rPr>
          <w:rFonts w:hint="eastAsia"/>
          <w:sz w:val="24"/>
          <w:szCs w:val="24"/>
        </w:rPr>
      </w:pPr>
      <w:r>
        <w:rPr>
          <w:rFonts w:hint="eastAsia"/>
          <w:sz w:val="24"/>
          <w:szCs w:val="24"/>
        </w:rPr>
        <w:t>③ 删除客户。首先显示客户列表，选择需要删除的客户，可多选，然后点击然后弹出确认提示，点击确认则删除数据库对应编号的客户，点击取消放弃删除。</w:t>
      </w:r>
    </w:p>
    <w:p w14:paraId="50629F1E">
      <w:pPr>
        <w:spacing w:line="276" w:lineRule="auto"/>
        <w:rPr>
          <w:rFonts w:hint="eastAsia" w:ascii="宋体" w:hAnsi="宋体"/>
          <w:sz w:val="24"/>
          <w:szCs w:val="24"/>
        </w:rPr>
      </w:pPr>
      <w:r>
        <w:rPr>
          <w:rFonts w:hint="eastAsia" w:ascii="宋体" w:hAnsi="宋体"/>
          <w:sz w:val="24"/>
          <w:szCs w:val="24"/>
        </w:rPr>
        <w:t>（5）</w:t>
      </w:r>
      <w:r>
        <w:rPr>
          <w:rFonts w:ascii="宋体" w:hAnsi="宋体"/>
          <w:sz w:val="24"/>
          <w:szCs w:val="24"/>
        </w:rPr>
        <w:t>输出要素</w:t>
      </w:r>
    </w:p>
    <w:p w14:paraId="42DC2874">
      <w:pPr>
        <w:spacing w:line="276" w:lineRule="auto"/>
        <w:ind w:firstLine="420"/>
        <w:rPr>
          <w:rFonts w:hint="eastAsia"/>
          <w:sz w:val="24"/>
          <w:szCs w:val="24"/>
        </w:rPr>
      </w:pPr>
      <w:r>
        <w:rPr>
          <w:rFonts w:hint="eastAsia"/>
          <w:sz w:val="24"/>
          <w:szCs w:val="24"/>
        </w:rPr>
        <w:t>客户信息保存到客户表</w:t>
      </w:r>
    </w:p>
    <w:p w14:paraId="3287AEE1">
      <w:pPr>
        <w:pStyle w:val="4"/>
      </w:pPr>
      <w:r>
        <w:t>管理客户联系人</w:t>
      </w:r>
    </w:p>
    <w:p w14:paraId="0E3A555B">
      <w:pPr>
        <w:spacing w:line="276" w:lineRule="auto"/>
        <w:rPr>
          <w:rFonts w:hint="eastAsia" w:ascii="宋体" w:hAnsi="宋体"/>
          <w:sz w:val="24"/>
          <w:szCs w:val="24"/>
        </w:rPr>
      </w:pPr>
      <w:r>
        <w:rPr>
          <w:rFonts w:hint="eastAsia" w:ascii="宋体" w:hAnsi="宋体"/>
          <w:sz w:val="24"/>
          <w:szCs w:val="24"/>
        </w:rPr>
        <w:t>（1）业务描述</w:t>
      </w:r>
    </w:p>
    <w:p w14:paraId="0AFB6F23">
      <w:pPr>
        <w:spacing w:line="276" w:lineRule="auto"/>
        <w:ind w:firstLine="420"/>
        <w:rPr>
          <w:rFonts w:hint="eastAsia" w:ascii="宋体" w:hAnsi="宋体"/>
          <w:sz w:val="24"/>
          <w:szCs w:val="24"/>
        </w:rPr>
      </w:pPr>
      <w:r>
        <w:rPr>
          <w:rFonts w:hint="eastAsia" w:ascii="宋体" w:hAnsi="宋体"/>
          <w:sz w:val="24"/>
          <w:szCs w:val="24"/>
        </w:rPr>
        <w:t>每个客户可以有多个联系人</w:t>
      </w:r>
    </w:p>
    <w:p w14:paraId="13AC2086">
      <w:pPr>
        <w:spacing w:line="276" w:lineRule="auto"/>
        <w:rPr>
          <w:rFonts w:hint="eastAsia" w:ascii="宋体" w:hAnsi="宋体"/>
          <w:sz w:val="24"/>
          <w:szCs w:val="24"/>
        </w:rPr>
      </w:pPr>
      <w:r>
        <w:rPr>
          <w:rFonts w:hint="eastAsia" w:ascii="宋体" w:hAnsi="宋体"/>
          <w:sz w:val="24"/>
          <w:szCs w:val="24"/>
        </w:rPr>
        <w:t>（2）使用者</w:t>
      </w:r>
    </w:p>
    <w:p w14:paraId="474F5A51">
      <w:pPr>
        <w:spacing w:line="276" w:lineRule="auto"/>
        <w:ind w:firstLine="420"/>
        <w:rPr>
          <w:rFonts w:hint="eastAsia" w:ascii="宋体" w:hAnsi="宋体"/>
          <w:sz w:val="24"/>
          <w:szCs w:val="24"/>
        </w:rPr>
      </w:pPr>
      <w:r>
        <w:rPr>
          <w:rFonts w:hint="eastAsia" w:ascii="宋体" w:hAnsi="宋体"/>
          <w:sz w:val="24"/>
          <w:szCs w:val="24"/>
        </w:rPr>
        <w:t>客户经理</w:t>
      </w:r>
    </w:p>
    <w:p w14:paraId="577A363A">
      <w:pPr>
        <w:spacing w:line="276" w:lineRule="auto"/>
        <w:rPr>
          <w:rFonts w:ascii="宋体" w:hAnsi="宋体"/>
          <w:sz w:val="24"/>
          <w:szCs w:val="24"/>
        </w:rPr>
      </w:pPr>
      <w:r>
        <w:rPr>
          <w:rFonts w:hint="eastAsia" w:ascii="宋体" w:hAnsi="宋体"/>
          <w:sz w:val="24"/>
          <w:szCs w:val="24"/>
        </w:rPr>
        <w:t>（3）输入要素</w:t>
      </w:r>
    </w:p>
    <w:p w14:paraId="73400AF7">
      <w:pPr>
        <w:spacing w:line="276" w:lineRule="auto"/>
        <w:rPr>
          <w:rFonts w:hint="eastAsia" w:ascii="宋体" w:hAnsi="宋体"/>
          <w:sz w:val="24"/>
          <w:szCs w:val="24"/>
        </w:rPr>
      </w:pPr>
      <w:r>
        <w:rPr>
          <w:rFonts w:ascii="宋体" w:hAnsi="宋体"/>
          <w:sz w:val="24"/>
          <w:szCs w:val="24"/>
        </w:rPr>
        <w:tab/>
      </w:r>
      <w:r>
        <w:rPr>
          <w:rFonts w:ascii="宋体" w:hAnsi="宋体"/>
          <w:sz w:val="24"/>
          <w:szCs w:val="24"/>
        </w:rPr>
        <w:t>表名</w:t>
      </w:r>
      <w:r>
        <w:rPr>
          <w:rFonts w:hint="eastAsia" w:ascii="宋体" w:hAnsi="宋体"/>
          <w:sz w:val="24"/>
          <w:szCs w:val="24"/>
        </w:rPr>
        <w:t>：contact</w:t>
      </w:r>
    </w:p>
    <w:p w14:paraId="77DD3339">
      <w:pPr>
        <w:spacing w:line="276" w:lineRule="auto"/>
        <w:ind w:firstLine="420"/>
        <w:rPr>
          <w:rFonts w:hint="eastAsia" w:ascii="宋体" w:hAnsi="宋体"/>
          <w:sz w:val="24"/>
          <w:szCs w:val="24"/>
        </w:rPr>
      </w:pPr>
      <w:r>
        <w:rPr>
          <w:rFonts w:hint="eastAsia" w:ascii="宋体" w:hAnsi="宋体"/>
          <w:sz w:val="24"/>
          <w:szCs w:val="24"/>
        </w:rPr>
        <w:t>字段名包含：姓名、性别、职位、办公电话、手机号、备注、客户编号。</w:t>
      </w:r>
    </w:p>
    <w:p w14:paraId="09DF4DDA">
      <w:pPr>
        <w:spacing w:line="276" w:lineRule="auto"/>
        <w:ind w:firstLine="420"/>
        <w:rPr>
          <w:rFonts w:hint="eastAsia" w:ascii="宋体" w:hAnsi="宋体"/>
          <w:color w:val="0000FF"/>
          <w:sz w:val="24"/>
          <w:szCs w:val="24"/>
        </w:rPr>
      </w:pPr>
    </w:p>
    <w:p w14:paraId="7C8E6629">
      <w:pPr>
        <w:spacing w:line="276" w:lineRule="auto"/>
        <w:rPr>
          <w:rFonts w:hint="eastAsia" w:ascii="宋体" w:hAnsi="宋体"/>
          <w:color w:val="000000"/>
          <w:sz w:val="24"/>
          <w:szCs w:val="24"/>
        </w:rPr>
      </w:pPr>
      <w:r>
        <w:rPr>
          <w:rFonts w:hint="eastAsia" w:ascii="宋体" w:hAnsi="宋体"/>
          <w:color w:val="000000"/>
          <w:sz w:val="24"/>
          <w:szCs w:val="24"/>
        </w:rPr>
        <w:t>（4）处理流程</w:t>
      </w:r>
    </w:p>
    <w:p w14:paraId="5CEAB265">
      <w:pPr>
        <w:spacing w:line="276" w:lineRule="auto"/>
        <w:ind w:firstLine="420"/>
        <w:rPr>
          <w:rFonts w:hint="eastAsia" w:ascii="宋体" w:hAnsi="宋体"/>
          <w:color w:val="000000"/>
          <w:sz w:val="24"/>
          <w:szCs w:val="24"/>
        </w:rPr>
      </w:pPr>
      <w:r>
        <w:rPr>
          <w:rFonts w:hint="eastAsia" w:ascii="宋体" w:hAnsi="宋体"/>
          <w:color w:val="000000"/>
          <w:sz w:val="24"/>
          <w:szCs w:val="24"/>
        </w:rPr>
        <w:t>选择一个客户，显示其所有联系人的列表，从中选择要编辑和删除操作，还可以给该客户添加联系人。</w:t>
      </w:r>
    </w:p>
    <w:p w14:paraId="1FE3A9ED">
      <w:pPr>
        <w:spacing w:line="276" w:lineRule="auto"/>
        <w:rPr>
          <w:rFonts w:hint="eastAsia" w:ascii="宋体" w:hAnsi="宋体"/>
          <w:color w:val="000000"/>
          <w:sz w:val="24"/>
          <w:szCs w:val="24"/>
        </w:rPr>
      </w:pPr>
      <w:r>
        <w:rPr>
          <w:rFonts w:hint="eastAsia" w:ascii="宋体" w:hAnsi="宋体"/>
          <w:color w:val="000000"/>
          <w:sz w:val="24"/>
          <w:szCs w:val="24"/>
        </w:rPr>
        <w:t>（5）输出要素</w:t>
      </w:r>
    </w:p>
    <w:p w14:paraId="508D0CE5">
      <w:pPr>
        <w:spacing w:line="276" w:lineRule="auto"/>
        <w:ind w:firstLine="420"/>
        <w:rPr>
          <w:rFonts w:ascii="宋体" w:hAnsi="宋体"/>
          <w:color w:val="000000"/>
          <w:sz w:val="24"/>
          <w:szCs w:val="24"/>
        </w:rPr>
      </w:pPr>
      <w:r>
        <w:rPr>
          <w:rFonts w:hint="eastAsia" w:ascii="宋体" w:hAnsi="宋体"/>
          <w:color w:val="000000"/>
          <w:sz w:val="24"/>
          <w:szCs w:val="24"/>
        </w:rPr>
        <w:t>客户联系人信息。</w:t>
      </w:r>
    </w:p>
    <w:p w14:paraId="502B0CB9">
      <w:pPr>
        <w:pStyle w:val="4"/>
      </w:pPr>
      <w:r>
        <w:t>客户交往记录</w:t>
      </w:r>
    </w:p>
    <w:p w14:paraId="654B671C">
      <w:pPr>
        <w:spacing w:line="276" w:lineRule="auto"/>
        <w:rPr>
          <w:rFonts w:hint="eastAsia" w:ascii="宋体" w:hAnsi="宋体"/>
          <w:sz w:val="24"/>
          <w:szCs w:val="24"/>
        </w:rPr>
      </w:pPr>
      <w:r>
        <w:rPr>
          <w:rFonts w:hint="eastAsia" w:ascii="宋体" w:hAnsi="宋体"/>
          <w:sz w:val="24"/>
          <w:szCs w:val="24"/>
        </w:rPr>
        <w:t>（1）业务描述</w:t>
      </w:r>
    </w:p>
    <w:p w14:paraId="4E31C71A">
      <w:pPr>
        <w:spacing w:line="276" w:lineRule="auto"/>
        <w:ind w:firstLine="420"/>
        <w:rPr>
          <w:rFonts w:hint="eastAsia" w:ascii="宋体" w:hAnsi="宋体"/>
          <w:color w:val="000000"/>
          <w:sz w:val="24"/>
          <w:szCs w:val="24"/>
        </w:rPr>
      </w:pPr>
      <w:r>
        <w:rPr>
          <w:rFonts w:hint="eastAsia" w:ascii="宋体" w:hAnsi="宋体"/>
          <w:color w:val="000000"/>
          <w:sz w:val="24"/>
          <w:szCs w:val="24"/>
        </w:rPr>
        <w:t>客户经理在与客户交往后，特别是里程碑事件或有重大影响的事件，需在系统里记录备案</w:t>
      </w:r>
    </w:p>
    <w:p w14:paraId="4A885BC8">
      <w:pPr>
        <w:spacing w:line="276" w:lineRule="auto"/>
        <w:rPr>
          <w:rFonts w:hint="eastAsia" w:ascii="宋体" w:hAnsi="宋体"/>
          <w:color w:val="000000"/>
          <w:sz w:val="24"/>
          <w:szCs w:val="24"/>
        </w:rPr>
      </w:pPr>
      <w:r>
        <w:rPr>
          <w:rFonts w:hint="eastAsia" w:ascii="宋体" w:hAnsi="宋体"/>
          <w:sz w:val="24"/>
          <w:szCs w:val="24"/>
        </w:rPr>
        <w:t>（2）使用者</w:t>
      </w:r>
    </w:p>
    <w:p w14:paraId="1DBCABB8">
      <w:pPr>
        <w:spacing w:line="276" w:lineRule="auto"/>
        <w:ind w:firstLine="420"/>
        <w:rPr>
          <w:rFonts w:hint="eastAsia" w:ascii="宋体" w:hAnsi="宋体"/>
          <w:color w:val="000000"/>
          <w:sz w:val="24"/>
          <w:szCs w:val="24"/>
        </w:rPr>
      </w:pPr>
      <w:r>
        <w:rPr>
          <w:rFonts w:hint="eastAsia" w:ascii="宋体" w:hAnsi="宋体"/>
          <w:color w:val="000000"/>
          <w:sz w:val="24"/>
          <w:szCs w:val="24"/>
        </w:rPr>
        <w:t>客户经理</w:t>
      </w:r>
    </w:p>
    <w:p w14:paraId="38F89BE2">
      <w:pPr>
        <w:spacing w:line="276" w:lineRule="auto"/>
        <w:rPr>
          <w:rFonts w:ascii="宋体" w:hAnsi="宋体"/>
          <w:sz w:val="24"/>
          <w:szCs w:val="24"/>
        </w:rPr>
      </w:pPr>
      <w:r>
        <w:rPr>
          <w:rFonts w:hint="eastAsia" w:ascii="宋体" w:hAnsi="宋体"/>
          <w:sz w:val="24"/>
          <w:szCs w:val="24"/>
        </w:rPr>
        <w:t>（3）输入要素</w:t>
      </w:r>
    </w:p>
    <w:p w14:paraId="15B77DDB">
      <w:pPr>
        <w:spacing w:line="276" w:lineRule="auto"/>
        <w:rPr>
          <w:rFonts w:ascii="宋体" w:hAnsi="宋体"/>
          <w:sz w:val="24"/>
          <w:szCs w:val="24"/>
        </w:rPr>
      </w:pPr>
      <w:r>
        <w:rPr>
          <w:rFonts w:ascii="宋体" w:hAnsi="宋体"/>
          <w:sz w:val="24"/>
          <w:szCs w:val="24"/>
        </w:rPr>
        <w:tab/>
      </w:r>
      <w:r>
        <w:rPr>
          <w:rFonts w:hint="eastAsia" w:ascii="宋体" w:hAnsi="宋体"/>
          <w:sz w:val="24"/>
          <w:szCs w:val="24"/>
        </w:rPr>
        <w:t>表名：business_record</w:t>
      </w:r>
    </w:p>
    <w:p w14:paraId="298C22F3">
      <w:pPr>
        <w:spacing w:line="276" w:lineRule="auto"/>
        <w:rPr>
          <w:rFonts w:hint="eastAsia" w:ascii="宋体" w:hAnsi="宋体"/>
          <w:color w:val="000000"/>
          <w:sz w:val="24"/>
          <w:szCs w:val="24"/>
        </w:rPr>
      </w:pPr>
      <w:r>
        <w:rPr>
          <w:rFonts w:ascii="宋体" w:hAnsi="宋体"/>
          <w:sz w:val="24"/>
          <w:szCs w:val="24"/>
        </w:rPr>
        <w:t xml:space="preserve">   字段包含</w:t>
      </w:r>
      <w:r>
        <w:rPr>
          <w:rFonts w:hint="eastAsia" w:ascii="宋体" w:hAnsi="宋体"/>
          <w:sz w:val="24"/>
          <w:szCs w:val="24"/>
        </w:rPr>
        <w:t>：</w:t>
      </w:r>
      <w:r>
        <w:rPr>
          <w:rFonts w:ascii="宋体" w:hAnsi="宋体"/>
          <w:sz w:val="24"/>
          <w:szCs w:val="24"/>
        </w:rPr>
        <w:t>日期</w:t>
      </w:r>
      <w:r>
        <w:rPr>
          <w:rFonts w:hint="eastAsia" w:ascii="宋体" w:hAnsi="宋体"/>
          <w:sz w:val="24"/>
          <w:szCs w:val="24"/>
        </w:rPr>
        <w:t>、</w:t>
      </w:r>
      <w:r>
        <w:rPr>
          <w:rFonts w:ascii="宋体" w:hAnsi="宋体"/>
          <w:sz w:val="24"/>
          <w:szCs w:val="24"/>
        </w:rPr>
        <w:t>地点</w:t>
      </w:r>
      <w:r>
        <w:rPr>
          <w:rFonts w:hint="eastAsia" w:ascii="宋体" w:hAnsi="宋体"/>
          <w:sz w:val="24"/>
          <w:szCs w:val="24"/>
        </w:rPr>
        <w:t>、</w:t>
      </w:r>
      <w:r>
        <w:rPr>
          <w:rFonts w:ascii="宋体" w:hAnsi="宋体"/>
          <w:sz w:val="24"/>
          <w:szCs w:val="24"/>
        </w:rPr>
        <w:t>概要</w:t>
      </w:r>
      <w:r>
        <w:rPr>
          <w:rFonts w:hint="eastAsia" w:ascii="宋体" w:hAnsi="宋体"/>
          <w:sz w:val="24"/>
          <w:szCs w:val="24"/>
        </w:rPr>
        <w:t>、</w:t>
      </w:r>
      <w:r>
        <w:rPr>
          <w:rFonts w:ascii="宋体" w:hAnsi="宋体"/>
          <w:sz w:val="24"/>
          <w:szCs w:val="24"/>
        </w:rPr>
        <w:t>详细信息</w:t>
      </w:r>
      <w:r>
        <w:rPr>
          <w:rFonts w:hint="eastAsia" w:ascii="宋体" w:hAnsi="宋体"/>
          <w:sz w:val="24"/>
          <w:szCs w:val="24"/>
        </w:rPr>
        <w:t>、</w:t>
      </w:r>
      <w:r>
        <w:rPr>
          <w:rFonts w:ascii="宋体" w:hAnsi="宋体"/>
          <w:sz w:val="24"/>
          <w:szCs w:val="24"/>
        </w:rPr>
        <w:t>客户编号</w:t>
      </w:r>
      <w:r>
        <w:rPr>
          <w:rFonts w:hint="eastAsia" w:ascii="宋体" w:hAnsi="宋体"/>
          <w:sz w:val="24"/>
          <w:szCs w:val="24"/>
        </w:rPr>
        <w:t>、</w:t>
      </w:r>
      <w:r>
        <w:rPr>
          <w:rFonts w:ascii="宋体" w:hAnsi="宋体"/>
          <w:sz w:val="24"/>
          <w:szCs w:val="24"/>
        </w:rPr>
        <w:t>客户经理</w:t>
      </w:r>
    </w:p>
    <w:p w14:paraId="0B5E9DDD">
      <w:pPr>
        <w:spacing w:line="276" w:lineRule="auto"/>
        <w:rPr>
          <w:rFonts w:ascii="宋体" w:hAnsi="宋体"/>
          <w:color w:val="000000"/>
          <w:sz w:val="24"/>
          <w:szCs w:val="24"/>
        </w:rPr>
      </w:pPr>
      <w:r>
        <w:rPr>
          <w:rFonts w:hint="eastAsia" w:ascii="宋体" w:hAnsi="宋体"/>
          <w:color w:val="000000"/>
          <w:sz w:val="24"/>
          <w:szCs w:val="24"/>
        </w:rPr>
        <w:t>（4）处理流程</w:t>
      </w:r>
    </w:p>
    <w:p w14:paraId="54AC0F0C">
      <w:pPr>
        <w:spacing w:line="276" w:lineRule="auto"/>
        <w:ind w:firstLine="420"/>
        <w:rPr>
          <w:rFonts w:ascii="宋体" w:hAnsi="宋体"/>
          <w:color w:val="000000"/>
          <w:sz w:val="24"/>
          <w:szCs w:val="24"/>
        </w:rPr>
      </w:pPr>
      <w:r>
        <w:rPr>
          <w:rFonts w:hint="eastAsia" w:ascii="宋体" w:hAnsi="宋体"/>
          <w:color w:val="000000"/>
          <w:sz w:val="24"/>
          <w:szCs w:val="24"/>
        </w:rPr>
        <w:t>首先选择一个客户，然后针对这个客户维护交往记录，记录信息。</w:t>
      </w:r>
      <w:r>
        <w:rPr>
          <w:rFonts w:hint="eastAsia" w:ascii="宋体" w:hAnsi="宋体"/>
          <w:color w:val="000000"/>
          <w:sz w:val="24"/>
          <w:szCs w:val="24"/>
        </w:rPr>
        <w:tab/>
      </w:r>
      <w:r>
        <w:rPr>
          <w:rFonts w:hint="eastAsia" w:ascii="宋体" w:hAnsi="宋体"/>
          <w:color w:val="000000"/>
          <w:sz w:val="24"/>
          <w:szCs w:val="24"/>
        </w:rPr>
        <w:tab/>
      </w:r>
      <w:r>
        <w:rPr>
          <w:rFonts w:hint="eastAsia" w:ascii="宋体" w:hAnsi="宋体"/>
          <w:color w:val="000000"/>
          <w:sz w:val="24"/>
          <w:szCs w:val="24"/>
        </w:rPr>
        <w:t xml:space="preserve"> </w:t>
      </w:r>
    </w:p>
    <w:p w14:paraId="096E8F03">
      <w:pPr>
        <w:spacing w:line="276" w:lineRule="auto"/>
        <w:rPr>
          <w:rFonts w:hint="eastAsia" w:ascii="宋体" w:hAnsi="宋体"/>
          <w:color w:val="000000"/>
          <w:sz w:val="24"/>
          <w:szCs w:val="24"/>
        </w:rPr>
      </w:pPr>
      <w:r>
        <w:rPr>
          <w:rFonts w:hint="eastAsia" w:ascii="宋体" w:hAnsi="宋体"/>
          <w:color w:val="000000"/>
          <w:sz w:val="24"/>
          <w:szCs w:val="24"/>
        </w:rPr>
        <w:t>（5）输出要素</w:t>
      </w:r>
    </w:p>
    <w:p w14:paraId="3F69071E">
      <w:pPr>
        <w:spacing w:line="276" w:lineRule="auto"/>
        <w:ind w:firstLine="420"/>
        <w:rPr>
          <w:rFonts w:hint="eastAsia"/>
          <w:color w:val="000000"/>
          <w:sz w:val="18"/>
          <w:szCs w:val="21"/>
        </w:rPr>
      </w:pPr>
      <w:r>
        <w:rPr>
          <w:rFonts w:hint="eastAsia" w:ascii="宋体" w:hAnsi="宋体"/>
          <w:color w:val="000000"/>
          <w:sz w:val="24"/>
          <w:szCs w:val="24"/>
        </w:rPr>
        <w:t>客户的交往记录数据。</w:t>
      </w:r>
    </w:p>
    <w:p w14:paraId="69D2849E">
      <w:pPr>
        <w:pStyle w:val="4"/>
      </w:pPr>
      <w:r>
        <w:t>客户历史订单</w:t>
      </w:r>
    </w:p>
    <w:p w14:paraId="47935F34">
      <w:pPr>
        <w:spacing w:line="276" w:lineRule="auto"/>
        <w:rPr>
          <w:rFonts w:hint="eastAsia" w:ascii="宋体" w:hAnsi="宋体"/>
          <w:color w:val="000000"/>
          <w:sz w:val="24"/>
          <w:szCs w:val="24"/>
        </w:rPr>
      </w:pPr>
      <w:r>
        <w:rPr>
          <w:rFonts w:hint="eastAsia" w:ascii="宋体" w:hAnsi="宋体"/>
          <w:color w:val="000000"/>
          <w:sz w:val="24"/>
          <w:szCs w:val="24"/>
        </w:rPr>
        <w:t>（1）业务描述</w:t>
      </w:r>
    </w:p>
    <w:p w14:paraId="16E5B545">
      <w:pPr>
        <w:spacing w:line="276" w:lineRule="auto"/>
        <w:ind w:firstLine="420"/>
        <w:rPr>
          <w:rFonts w:hint="eastAsia" w:ascii="宋体" w:hAnsi="宋体"/>
          <w:color w:val="000000"/>
          <w:sz w:val="24"/>
          <w:szCs w:val="24"/>
        </w:rPr>
      </w:pPr>
      <w:r>
        <w:rPr>
          <w:rFonts w:hint="eastAsia" w:ascii="宋体" w:hAnsi="宋体"/>
          <w:color w:val="000000"/>
          <w:sz w:val="24"/>
          <w:szCs w:val="24"/>
        </w:rPr>
        <w:t>订单来自于销售系统，在本系统中不予实现，只需创建订单表，手工录入数据，只提供查询订单功能即可。</w:t>
      </w:r>
    </w:p>
    <w:p w14:paraId="74522370">
      <w:pPr>
        <w:spacing w:line="276" w:lineRule="auto"/>
        <w:rPr>
          <w:rFonts w:hint="eastAsia" w:ascii="宋体" w:hAnsi="宋体"/>
          <w:color w:val="000000"/>
          <w:sz w:val="24"/>
          <w:szCs w:val="24"/>
        </w:rPr>
      </w:pPr>
      <w:r>
        <w:rPr>
          <w:rFonts w:hint="eastAsia" w:ascii="宋体" w:hAnsi="宋体"/>
          <w:color w:val="000000"/>
          <w:sz w:val="24"/>
          <w:szCs w:val="24"/>
        </w:rPr>
        <w:t>（2）使用者</w:t>
      </w:r>
    </w:p>
    <w:p w14:paraId="4D96D241">
      <w:pPr>
        <w:spacing w:line="276" w:lineRule="auto"/>
        <w:ind w:firstLine="420"/>
        <w:rPr>
          <w:rFonts w:hint="eastAsia" w:ascii="宋体" w:hAnsi="宋体"/>
          <w:color w:val="000000"/>
          <w:sz w:val="24"/>
          <w:szCs w:val="24"/>
        </w:rPr>
      </w:pPr>
      <w:r>
        <w:rPr>
          <w:rFonts w:hint="eastAsia" w:ascii="宋体" w:hAnsi="宋体"/>
          <w:color w:val="000000"/>
          <w:sz w:val="24"/>
          <w:szCs w:val="24"/>
        </w:rPr>
        <w:t>客户经理</w:t>
      </w:r>
    </w:p>
    <w:p w14:paraId="7C1A4445">
      <w:pPr>
        <w:spacing w:line="276" w:lineRule="auto"/>
        <w:rPr>
          <w:rFonts w:hint="eastAsia" w:ascii="宋体" w:hAnsi="宋体"/>
          <w:color w:val="000000"/>
          <w:sz w:val="24"/>
          <w:szCs w:val="24"/>
        </w:rPr>
      </w:pPr>
      <w:r>
        <w:rPr>
          <w:rFonts w:hint="eastAsia" w:ascii="宋体" w:hAnsi="宋体"/>
          <w:color w:val="000000"/>
          <w:sz w:val="24"/>
          <w:szCs w:val="24"/>
        </w:rPr>
        <w:t>（3）输入要素</w:t>
      </w:r>
    </w:p>
    <w:p w14:paraId="1167E73B">
      <w:pPr>
        <w:spacing w:line="276" w:lineRule="auto"/>
        <w:ind w:firstLine="420"/>
        <w:rPr>
          <w:rFonts w:ascii="宋体" w:hAnsi="宋体"/>
          <w:color w:val="000000"/>
          <w:sz w:val="24"/>
          <w:szCs w:val="24"/>
        </w:rPr>
      </w:pPr>
      <w:r>
        <w:rPr>
          <w:rFonts w:ascii="宋体" w:hAnsi="宋体"/>
          <w:color w:val="000000"/>
          <w:sz w:val="24"/>
          <w:szCs w:val="24"/>
        </w:rPr>
        <w:t>表名</w:t>
      </w:r>
      <w:r>
        <w:rPr>
          <w:rFonts w:hint="eastAsia" w:ascii="宋体" w:hAnsi="宋体"/>
          <w:color w:val="000000"/>
          <w:sz w:val="24"/>
          <w:szCs w:val="24"/>
        </w:rPr>
        <w:t>：orders</w:t>
      </w:r>
    </w:p>
    <w:p w14:paraId="715F3026">
      <w:pPr>
        <w:spacing w:line="276"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字段包含</w:t>
      </w:r>
      <w:r>
        <w:rPr>
          <w:rFonts w:hint="eastAsia" w:ascii="宋体" w:hAnsi="宋体"/>
          <w:color w:val="000000"/>
          <w:sz w:val="24"/>
          <w:szCs w:val="24"/>
        </w:rPr>
        <w:t>：订单编号、日期、订单金额、送货地址、订单状态、客户编号</w:t>
      </w:r>
    </w:p>
    <w:p w14:paraId="4AC30896">
      <w:pPr>
        <w:spacing w:line="276"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状态</w:t>
      </w:r>
      <w:r>
        <w:rPr>
          <w:rFonts w:hint="eastAsia" w:ascii="宋体" w:hAnsi="宋体"/>
          <w:color w:val="000000"/>
          <w:sz w:val="24"/>
          <w:szCs w:val="24"/>
        </w:rPr>
        <w:t>包含：未付款、已付款、已发货、已收货、已退货</w:t>
      </w:r>
    </w:p>
    <w:p w14:paraId="7B81C543">
      <w:pPr>
        <w:spacing w:line="276" w:lineRule="auto"/>
        <w:rPr>
          <w:rFonts w:hint="eastAsia" w:ascii="宋体" w:hAnsi="宋体"/>
          <w:color w:val="000000"/>
          <w:sz w:val="24"/>
          <w:szCs w:val="24"/>
        </w:rPr>
      </w:pPr>
      <w:r>
        <w:rPr>
          <w:rFonts w:hint="eastAsia" w:ascii="宋体" w:hAnsi="宋体"/>
          <w:color w:val="000000"/>
          <w:sz w:val="24"/>
          <w:szCs w:val="24"/>
        </w:rPr>
        <w:t>（4）处理流程</w:t>
      </w:r>
    </w:p>
    <w:p w14:paraId="47DC9F12">
      <w:pPr>
        <w:spacing w:line="276" w:lineRule="auto"/>
        <w:ind w:firstLine="420"/>
        <w:rPr>
          <w:rFonts w:ascii="宋体" w:hAnsi="宋体"/>
          <w:color w:val="000000"/>
          <w:sz w:val="24"/>
          <w:szCs w:val="24"/>
        </w:rPr>
      </w:pPr>
      <w:r>
        <w:rPr>
          <w:rFonts w:hint="eastAsia" w:ascii="宋体" w:hAnsi="宋体"/>
          <w:color w:val="000000"/>
          <w:sz w:val="24"/>
          <w:szCs w:val="24"/>
        </w:rPr>
        <w:t xml:space="preserve">以表格方式分页显示订单列表。 </w:t>
      </w:r>
    </w:p>
    <w:p w14:paraId="76921787">
      <w:pPr>
        <w:spacing w:line="276" w:lineRule="auto"/>
        <w:rPr>
          <w:rFonts w:ascii="宋体" w:hAnsi="宋体"/>
          <w:color w:val="000000"/>
          <w:sz w:val="24"/>
          <w:szCs w:val="24"/>
        </w:rPr>
      </w:pPr>
      <w:r>
        <w:rPr>
          <w:rFonts w:hint="eastAsia" w:ascii="宋体" w:hAnsi="宋体"/>
          <w:color w:val="000000"/>
          <w:sz w:val="24"/>
          <w:szCs w:val="24"/>
        </w:rPr>
        <w:t>（5）输出要素</w:t>
      </w:r>
    </w:p>
    <w:p w14:paraId="0BE70FDB">
      <w:pPr>
        <w:spacing w:line="276"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订单列表</w:t>
      </w:r>
    </w:p>
    <w:p w14:paraId="6B4283E7">
      <w:pPr>
        <w:ind w:left="1260" w:firstLine="420"/>
        <w:rPr>
          <w:rFonts w:hint="eastAsia"/>
          <w:color w:val="000000"/>
          <w:sz w:val="18"/>
          <w:szCs w:val="21"/>
        </w:rPr>
      </w:pPr>
    </w:p>
    <w:p w14:paraId="41941FD6">
      <w:pPr>
        <w:pStyle w:val="4"/>
      </w:pPr>
      <w:r>
        <w:t>客户流失管理</w:t>
      </w:r>
    </w:p>
    <w:p w14:paraId="2F9F97A2">
      <w:pPr>
        <w:spacing w:line="276" w:lineRule="auto"/>
        <w:rPr>
          <w:rFonts w:hint="eastAsia" w:ascii="宋体" w:hAnsi="宋体"/>
          <w:sz w:val="24"/>
          <w:szCs w:val="24"/>
        </w:rPr>
      </w:pPr>
      <w:r>
        <w:rPr>
          <w:rFonts w:hint="eastAsia" w:ascii="宋体" w:hAnsi="宋体"/>
          <w:sz w:val="24"/>
          <w:szCs w:val="24"/>
        </w:rPr>
        <w:t>（1）业务描述</w:t>
      </w:r>
    </w:p>
    <w:p w14:paraId="5B197BF7">
      <w:pPr>
        <w:spacing w:line="276" w:lineRule="auto"/>
        <w:ind w:firstLine="420"/>
        <w:rPr>
          <w:rFonts w:hint="eastAsia" w:ascii="宋体" w:hAnsi="宋体"/>
          <w:sz w:val="24"/>
          <w:szCs w:val="24"/>
        </w:rPr>
      </w:pPr>
      <w:r>
        <w:rPr>
          <w:rFonts w:hint="eastAsia" w:ascii="宋体" w:hAnsi="宋体"/>
          <w:sz w:val="24"/>
          <w:szCs w:val="24"/>
        </w:rPr>
        <w:t>系统每晚2点自动检查超过180天没有下单的客户，并且提出预警。订单数据从orders表中获取。</w:t>
      </w:r>
    </w:p>
    <w:p w14:paraId="6F707627">
      <w:pPr>
        <w:spacing w:line="276" w:lineRule="auto"/>
        <w:rPr>
          <w:rFonts w:hint="eastAsia" w:ascii="宋体" w:hAnsi="宋体"/>
          <w:sz w:val="24"/>
          <w:szCs w:val="24"/>
        </w:rPr>
      </w:pPr>
      <w:r>
        <w:rPr>
          <w:rFonts w:hint="eastAsia" w:ascii="宋体" w:hAnsi="宋体"/>
          <w:sz w:val="24"/>
          <w:szCs w:val="24"/>
        </w:rPr>
        <w:t>（2）使用者</w:t>
      </w:r>
    </w:p>
    <w:p w14:paraId="22FC7B4F">
      <w:pPr>
        <w:spacing w:line="276" w:lineRule="auto"/>
        <w:ind w:firstLine="420"/>
        <w:rPr>
          <w:rFonts w:hint="eastAsia" w:ascii="宋体" w:hAnsi="宋体"/>
          <w:sz w:val="24"/>
          <w:szCs w:val="24"/>
        </w:rPr>
      </w:pPr>
      <w:r>
        <w:rPr>
          <w:rFonts w:hint="eastAsia" w:ascii="宋体" w:hAnsi="宋体"/>
          <w:sz w:val="24"/>
          <w:szCs w:val="24"/>
        </w:rPr>
        <w:t>定时任务</w:t>
      </w:r>
    </w:p>
    <w:p w14:paraId="637E3C06">
      <w:pPr>
        <w:spacing w:line="276" w:lineRule="auto"/>
        <w:rPr>
          <w:rFonts w:hint="eastAsia" w:ascii="宋体" w:hAnsi="宋体"/>
          <w:sz w:val="24"/>
          <w:szCs w:val="24"/>
        </w:rPr>
      </w:pPr>
      <w:r>
        <w:rPr>
          <w:rFonts w:hint="eastAsia" w:ascii="宋体" w:hAnsi="宋体"/>
          <w:sz w:val="24"/>
          <w:szCs w:val="24"/>
        </w:rPr>
        <w:t>（3）输入要素</w:t>
      </w:r>
    </w:p>
    <w:p w14:paraId="2AC5FC4D">
      <w:pPr>
        <w:spacing w:line="276" w:lineRule="auto"/>
        <w:ind w:firstLine="420"/>
        <w:rPr>
          <w:rFonts w:hint="eastAsia" w:ascii="宋体" w:hAnsi="宋体"/>
          <w:sz w:val="24"/>
          <w:szCs w:val="24"/>
        </w:rPr>
      </w:pPr>
      <w:r>
        <w:rPr>
          <w:rFonts w:hint="eastAsia" w:ascii="宋体" w:hAnsi="宋体"/>
          <w:sz w:val="24"/>
          <w:szCs w:val="24"/>
        </w:rPr>
        <w:t>表名：orders，customer_loss</w:t>
      </w:r>
    </w:p>
    <w:p w14:paraId="7114EEE3">
      <w:pPr>
        <w:spacing w:line="276" w:lineRule="auto"/>
        <w:ind w:firstLine="420"/>
        <w:rPr>
          <w:rFonts w:ascii="宋体" w:hAnsi="宋体"/>
          <w:sz w:val="24"/>
          <w:szCs w:val="24"/>
        </w:rPr>
      </w:pPr>
      <w:r>
        <w:rPr>
          <w:rFonts w:ascii="宋体" w:hAnsi="宋体"/>
          <w:sz w:val="24"/>
          <w:szCs w:val="24"/>
        </w:rPr>
        <w:t>orders主要使用字段</w:t>
      </w:r>
      <w:r>
        <w:rPr>
          <w:rFonts w:hint="eastAsia" w:ascii="宋体" w:hAnsi="宋体"/>
          <w:sz w:val="24"/>
          <w:szCs w:val="24"/>
        </w:rPr>
        <w:t>：</w:t>
      </w:r>
      <w:r>
        <w:rPr>
          <w:rFonts w:ascii="宋体" w:hAnsi="宋体"/>
          <w:sz w:val="24"/>
          <w:szCs w:val="24"/>
        </w:rPr>
        <w:t>客户编号</w:t>
      </w:r>
      <w:r>
        <w:rPr>
          <w:rFonts w:hint="eastAsia" w:ascii="宋体" w:hAnsi="宋体"/>
          <w:sz w:val="24"/>
          <w:szCs w:val="24"/>
        </w:rPr>
        <w:t>，</w:t>
      </w:r>
      <w:r>
        <w:rPr>
          <w:rFonts w:ascii="宋体" w:hAnsi="宋体"/>
          <w:sz w:val="24"/>
          <w:szCs w:val="24"/>
        </w:rPr>
        <w:t>订单日期</w:t>
      </w:r>
    </w:p>
    <w:p w14:paraId="128914E7">
      <w:pPr>
        <w:spacing w:line="276" w:lineRule="auto"/>
        <w:ind w:firstLine="420"/>
        <w:rPr>
          <w:rFonts w:ascii="宋体" w:hAnsi="宋体"/>
          <w:sz w:val="24"/>
          <w:szCs w:val="24"/>
        </w:rPr>
      </w:pPr>
      <w:r>
        <w:rPr>
          <w:rFonts w:ascii="宋体" w:hAnsi="宋体"/>
          <w:sz w:val="24"/>
          <w:szCs w:val="24"/>
        </w:rPr>
        <w:t>customer_loss</w:t>
      </w:r>
      <w:r>
        <w:rPr>
          <w:rFonts w:hint="eastAsia" w:ascii="宋体" w:hAnsi="宋体"/>
          <w:sz w:val="24"/>
          <w:szCs w:val="24"/>
        </w:rPr>
        <w:t>表字段：客户名称、客户经理、上次下单时间、暂缓流失措施、确认流失原因、确认流失时间、状态</w:t>
      </w:r>
    </w:p>
    <w:p w14:paraId="005652F9">
      <w:pPr>
        <w:spacing w:line="276" w:lineRule="auto"/>
        <w:ind w:firstLine="420"/>
        <w:rPr>
          <w:rFonts w:hint="eastAsia" w:ascii="宋体" w:hAnsi="宋体"/>
          <w:sz w:val="24"/>
          <w:szCs w:val="24"/>
        </w:rPr>
      </w:pPr>
      <w:r>
        <w:rPr>
          <w:rFonts w:ascii="宋体" w:hAnsi="宋体"/>
          <w:sz w:val="24"/>
          <w:szCs w:val="24"/>
        </w:rPr>
        <w:t>状态有</w:t>
      </w:r>
      <w:r>
        <w:rPr>
          <w:rFonts w:hint="eastAsia" w:ascii="宋体" w:hAnsi="宋体"/>
          <w:sz w:val="24"/>
          <w:szCs w:val="24"/>
        </w:rPr>
        <w:t>：</w:t>
      </w:r>
      <w:r>
        <w:rPr>
          <w:rFonts w:ascii="宋体" w:hAnsi="宋体"/>
          <w:sz w:val="24"/>
          <w:szCs w:val="24"/>
        </w:rPr>
        <w:t>预警</w:t>
      </w:r>
      <w:r>
        <w:rPr>
          <w:rFonts w:hint="eastAsia" w:ascii="宋体" w:hAnsi="宋体"/>
          <w:sz w:val="24"/>
          <w:szCs w:val="24"/>
        </w:rPr>
        <w:t>、</w:t>
      </w:r>
      <w:r>
        <w:rPr>
          <w:rFonts w:ascii="宋体" w:hAnsi="宋体"/>
          <w:sz w:val="24"/>
          <w:szCs w:val="24"/>
        </w:rPr>
        <w:t>暂缓</w:t>
      </w:r>
      <w:r>
        <w:rPr>
          <w:rFonts w:hint="eastAsia" w:ascii="宋体" w:hAnsi="宋体"/>
          <w:sz w:val="24"/>
          <w:szCs w:val="24"/>
        </w:rPr>
        <w:t>、</w:t>
      </w:r>
      <w:r>
        <w:rPr>
          <w:rFonts w:ascii="宋体" w:hAnsi="宋体"/>
          <w:sz w:val="24"/>
          <w:szCs w:val="24"/>
        </w:rPr>
        <w:t>流失</w:t>
      </w:r>
      <w:r>
        <w:rPr>
          <w:rFonts w:hint="eastAsia" w:ascii="宋体" w:hAnsi="宋体"/>
          <w:sz w:val="24"/>
          <w:szCs w:val="24"/>
        </w:rPr>
        <w:t>、</w:t>
      </w:r>
      <w:r>
        <w:rPr>
          <w:rFonts w:ascii="宋体" w:hAnsi="宋体"/>
          <w:sz w:val="24"/>
          <w:szCs w:val="24"/>
        </w:rPr>
        <w:t>挽回</w:t>
      </w:r>
    </w:p>
    <w:p w14:paraId="1765B3CC">
      <w:pPr>
        <w:spacing w:line="276" w:lineRule="auto"/>
        <w:rPr>
          <w:rFonts w:hint="eastAsia" w:ascii="宋体" w:hAnsi="宋体"/>
          <w:sz w:val="24"/>
          <w:szCs w:val="24"/>
        </w:rPr>
      </w:pPr>
      <w:r>
        <w:rPr>
          <w:rFonts w:hint="eastAsia" w:ascii="宋体" w:hAnsi="宋体"/>
          <w:sz w:val="24"/>
          <w:szCs w:val="24"/>
        </w:rPr>
        <w:t>（4）处理流程</w:t>
      </w:r>
    </w:p>
    <w:p w14:paraId="21822FA6">
      <w:pPr>
        <w:spacing w:line="276" w:lineRule="auto"/>
        <w:rPr>
          <w:rFonts w:hint="eastAsia" w:ascii="宋体" w:hAnsi="宋体"/>
          <w:sz w:val="24"/>
          <w:szCs w:val="24"/>
        </w:rPr>
      </w:pPr>
      <w:r>
        <w:rPr>
          <w:rFonts w:ascii="宋体" w:hAnsi="宋体"/>
          <w:sz w:val="24"/>
          <w:szCs w:val="24"/>
        </w:rPr>
        <w:tab/>
      </w:r>
      <w:r>
        <w:rPr>
          <w:rFonts w:ascii="宋体" w:hAnsi="宋体"/>
          <w:sz w:val="24"/>
          <w:szCs w:val="24"/>
        </w:rPr>
        <w:t>创建定时任务</w:t>
      </w:r>
      <w:r>
        <w:rPr>
          <w:rFonts w:hint="eastAsia" w:ascii="宋体" w:hAnsi="宋体"/>
          <w:sz w:val="24"/>
          <w:szCs w:val="24"/>
        </w:rPr>
        <w:t>，</w:t>
      </w:r>
      <w:r>
        <w:rPr>
          <w:rFonts w:ascii="宋体" w:hAnsi="宋体"/>
          <w:sz w:val="24"/>
          <w:szCs w:val="24"/>
        </w:rPr>
        <w:t>设置为每晚</w:t>
      </w:r>
      <w:r>
        <w:rPr>
          <w:rFonts w:hint="eastAsia" w:ascii="宋体" w:hAnsi="宋体"/>
          <w:sz w:val="24"/>
          <w:szCs w:val="24"/>
        </w:rPr>
        <w:t>2点执行，从订单表中查询最后一次订单时间大于180天的且状态为正常的客户，然后在客户流失表里面插入一条记录，如果已经有相同客户编号，且状态为预警和暂缓就不用重复插入。</w:t>
      </w:r>
    </w:p>
    <w:p w14:paraId="742514BD">
      <w:pPr>
        <w:spacing w:line="276" w:lineRule="auto"/>
        <w:rPr>
          <w:rFonts w:hint="eastAsia" w:ascii="宋体" w:hAnsi="宋体"/>
          <w:sz w:val="24"/>
          <w:szCs w:val="24"/>
        </w:rPr>
      </w:pPr>
      <w:r>
        <w:rPr>
          <w:rFonts w:hint="eastAsia" w:ascii="宋体" w:hAnsi="宋体"/>
          <w:sz w:val="24"/>
          <w:szCs w:val="24"/>
        </w:rPr>
        <w:t>（5）输出要素</w:t>
      </w:r>
    </w:p>
    <w:p w14:paraId="76118131">
      <w:pPr>
        <w:spacing w:line="276" w:lineRule="auto"/>
        <w:ind w:firstLine="420"/>
        <w:rPr>
          <w:rFonts w:hint="eastAsia" w:ascii="宋体" w:hAnsi="宋体"/>
          <w:sz w:val="24"/>
          <w:szCs w:val="24"/>
        </w:rPr>
      </w:pPr>
      <w:r>
        <w:rPr>
          <w:rFonts w:hint="eastAsia" w:ascii="宋体" w:hAnsi="宋体"/>
          <w:sz w:val="24"/>
          <w:szCs w:val="24"/>
        </w:rPr>
        <w:t>客户流失预警记录。</w:t>
      </w:r>
    </w:p>
    <w:p w14:paraId="2FE714CE">
      <w:pPr>
        <w:pStyle w:val="4"/>
      </w:pPr>
      <w:r>
        <w:t>暂缓客户流失</w:t>
      </w:r>
    </w:p>
    <w:p w14:paraId="3647B79A">
      <w:pPr>
        <w:spacing w:line="276" w:lineRule="auto"/>
        <w:rPr>
          <w:rFonts w:hint="eastAsia" w:ascii="宋体" w:hAnsi="宋体"/>
          <w:sz w:val="24"/>
          <w:szCs w:val="24"/>
        </w:rPr>
      </w:pPr>
      <w:r>
        <w:rPr>
          <w:rFonts w:hint="eastAsia" w:ascii="宋体" w:hAnsi="宋体"/>
          <w:sz w:val="24"/>
          <w:szCs w:val="24"/>
        </w:rPr>
        <w:t>（1）业务描述</w:t>
      </w:r>
    </w:p>
    <w:p w14:paraId="2B7EC698">
      <w:pPr>
        <w:spacing w:line="276" w:lineRule="auto"/>
        <w:ind w:firstLine="420"/>
        <w:rPr>
          <w:rFonts w:hint="eastAsia" w:ascii="宋体" w:hAnsi="宋体"/>
          <w:sz w:val="24"/>
          <w:szCs w:val="24"/>
        </w:rPr>
      </w:pPr>
      <w:r>
        <w:rPr>
          <w:rFonts w:hint="eastAsia" w:ascii="宋体" w:hAnsi="宋体"/>
          <w:sz w:val="24"/>
          <w:szCs w:val="24"/>
        </w:rPr>
        <w:t>对于客户流失预警，负责该客户的客户经理需要第一时间采取措施，充分了解客户流失的原因，并采取应对措施。然后在系统中点击“暂缓流失”按钮，填写采取的措施。</w:t>
      </w:r>
    </w:p>
    <w:p w14:paraId="16D2E315">
      <w:pPr>
        <w:spacing w:line="276" w:lineRule="auto"/>
        <w:rPr>
          <w:rFonts w:hint="eastAsia" w:ascii="宋体" w:hAnsi="宋体"/>
          <w:sz w:val="24"/>
          <w:szCs w:val="24"/>
        </w:rPr>
      </w:pPr>
      <w:r>
        <w:rPr>
          <w:rFonts w:hint="eastAsia" w:ascii="宋体" w:hAnsi="宋体"/>
          <w:sz w:val="24"/>
          <w:szCs w:val="24"/>
        </w:rPr>
        <w:t>（2）使用者</w:t>
      </w:r>
    </w:p>
    <w:p w14:paraId="3DABCA42">
      <w:pPr>
        <w:spacing w:line="276" w:lineRule="auto"/>
        <w:ind w:firstLine="420"/>
        <w:rPr>
          <w:rFonts w:hint="eastAsia" w:ascii="宋体" w:hAnsi="宋体"/>
          <w:sz w:val="24"/>
          <w:szCs w:val="24"/>
        </w:rPr>
      </w:pPr>
      <w:r>
        <w:rPr>
          <w:rFonts w:hint="eastAsia" w:ascii="宋体" w:hAnsi="宋体"/>
          <w:sz w:val="24"/>
          <w:szCs w:val="24"/>
        </w:rPr>
        <w:t>客户经理</w:t>
      </w:r>
    </w:p>
    <w:p w14:paraId="704443F0">
      <w:pPr>
        <w:spacing w:line="276" w:lineRule="auto"/>
        <w:rPr>
          <w:rFonts w:ascii="宋体" w:hAnsi="宋体"/>
          <w:sz w:val="24"/>
          <w:szCs w:val="24"/>
        </w:rPr>
      </w:pPr>
      <w:r>
        <w:rPr>
          <w:rFonts w:hint="eastAsia" w:ascii="宋体" w:hAnsi="宋体"/>
          <w:sz w:val="24"/>
          <w:szCs w:val="24"/>
        </w:rPr>
        <w:t>（3）输入要素</w:t>
      </w:r>
    </w:p>
    <w:p w14:paraId="01310C7E">
      <w:pPr>
        <w:spacing w:line="276" w:lineRule="auto"/>
        <w:rPr>
          <w:rFonts w:hint="eastAsia" w:ascii="宋体" w:hAnsi="宋体"/>
          <w:sz w:val="24"/>
          <w:szCs w:val="24"/>
        </w:rPr>
      </w:pPr>
      <w:r>
        <w:rPr>
          <w:rFonts w:ascii="宋体" w:hAnsi="宋体"/>
          <w:sz w:val="24"/>
          <w:szCs w:val="24"/>
        </w:rPr>
        <w:tab/>
      </w:r>
      <w:r>
        <w:rPr>
          <w:rFonts w:ascii="宋体" w:hAnsi="宋体"/>
          <w:sz w:val="24"/>
          <w:szCs w:val="24"/>
        </w:rPr>
        <w:t>表名</w:t>
      </w:r>
      <w:r>
        <w:rPr>
          <w:rFonts w:hint="eastAsia" w:ascii="宋体" w:hAnsi="宋体"/>
          <w:sz w:val="24"/>
          <w:szCs w:val="24"/>
        </w:rPr>
        <w:t>：customer_loss</w:t>
      </w:r>
    </w:p>
    <w:p w14:paraId="16A5EC3C">
      <w:pPr>
        <w:spacing w:line="276" w:lineRule="auto"/>
        <w:ind w:firstLine="420"/>
        <w:rPr>
          <w:rFonts w:ascii="宋体" w:hAnsi="宋体"/>
          <w:sz w:val="24"/>
          <w:szCs w:val="24"/>
        </w:rPr>
      </w:pPr>
      <w:r>
        <w:rPr>
          <w:rFonts w:hint="eastAsia" w:ascii="宋体" w:hAnsi="宋体"/>
          <w:sz w:val="24"/>
          <w:szCs w:val="24"/>
        </w:rPr>
        <w:t>暂缓措施可以不断的追加，系统要保存每次追加的暂缓措施。</w:t>
      </w:r>
    </w:p>
    <w:p w14:paraId="1751DAFC">
      <w:pPr>
        <w:spacing w:line="276" w:lineRule="auto"/>
        <w:rPr>
          <w:rFonts w:hint="eastAsia" w:ascii="宋体" w:hAnsi="宋体"/>
          <w:sz w:val="24"/>
          <w:szCs w:val="24"/>
        </w:rPr>
      </w:pPr>
      <w:r>
        <w:rPr>
          <w:rFonts w:hint="eastAsia" w:ascii="宋体" w:hAnsi="宋体"/>
          <w:sz w:val="24"/>
          <w:szCs w:val="24"/>
        </w:rPr>
        <w:t>（4）处理流程</w:t>
      </w:r>
    </w:p>
    <w:p w14:paraId="4C5BB687">
      <w:pPr>
        <w:spacing w:line="276" w:lineRule="auto"/>
        <w:ind w:firstLine="420"/>
        <w:rPr>
          <w:rFonts w:hint="eastAsia" w:ascii="宋体" w:hAnsi="宋体"/>
          <w:sz w:val="24"/>
          <w:szCs w:val="24"/>
        </w:rPr>
      </w:pPr>
      <w:r>
        <w:rPr>
          <w:rFonts w:hint="eastAsia" w:ascii="宋体" w:hAnsi="宋体"/>
          <w:sz w:val="24"/>
          <w:szCs w:val="24"/>
        </w:rPr>
        <w:t>选择客户流失预警记录，追加暂缓措施。可以就在同一个字段上增加内容</w:t>
      </w:r>
    </w:p>
    <w:p w14:paraId="6B693A8B">
      <w:pPr>
        <w:spacing w:line="276" w:lineRule="auto"/>
        <w:rPr>
          <w:rFonts w:hint="eastAsia" w:ascii="宋体" w:hAnsi="宋体"/>
          <w:sz w:val="24"/>
          <w:szCs w:val="24"/>
        </w:rPr>
      </w:pPr>
      <w:r>
        <w:rPr>
          <w:rFonts w:hint="eastAsia" w:ascii="宋体" w:hAnsi="宋体"/>
          <w:sz w:val="24"/>
          <w:szCs w:val="24"/>
        </w:rPr>
        <w:t>（5）输出要素</w:t>
      </w:r>
    </w:p>
    <w:p w14:paraId="243CE8DB">
      <w:pPr>
        <w:spacing w:line="276" w:lineRule="auto"/>
        <w:ind w:firstLine="420"/>
        <w:rPr>
          <w:rFonts w:hint="eastAsia" w:ascii="宋体" w:hAnsi="宋体"/>
          <w:sz w:val="24"/>
          <w:szCs w:val="24"/>
        </w:rPr>
      </w:pPr>
      <w:r>
        <w:rPr>
          <w:rFonts w:hint="eastAsia" w:ascii="宋体" w:hAnsi="宋体"/>
          <w:sz w:val="24"/>
          <w:szCs w:val="24"/>
        </w:rPr>
        <w:t>系统保存每次追加的暂缓措施。</w:t>
      </w:r>
    </w:p>
    <w:p w14:paraId="3E118DD3">
      <w:pPr>
        <w:pStyle w:val="4"/>
      </w:pPr>
      <w:r>
        <w:t>确认客户流失</w:t>
      </w:r>
    </w:p>
    <w:p w14:paraId="28755B01">
      <w:pPr>
        <w:spacing w:line="276" w:lineRule="auto"/>
        <w:rPr>
          <w:rFonts w:hint="eastAsia" w:ascii="宋体" w:hAnsi="宋体"/>
          <w:sz w:val="24"/>
          <w:szCs w:val="24"/>
        </w:rPr>
      </w:pPr>
      <w:r>
        <w:rPr>
          <w:rFonts w:hint="eastAsia" w:ascii="宋体" w:hAnsi="宋体"/>
          <w:sz w:val="24"/>
          <w:szCs w:val="24"/>
        </w:rPr>
        <w:t>（1）业务描述</w:t>
      </w:r>
    </w:p>
    <w:p w14:paraId="37F8A5CF">
      <w:pPr>
        <w:spacing w:line="276" w:lineRule="auto"/>
        <w:ind w:firstLine="420"/>
        <w:rPr>
          <w:rFonts w:hint="eastAsia" w:ascii="宋体" w:hAnsi="宋体"/>
          <w:sz w:val="24"/>
          <w:szCs w:val="24"/>
        </w:rPr>
      </w:pPr>
      <w:r>
        <w:rPr>
          <w:rFonts w:hint="eastAsia" w:ascii="宋体" w:hAnsi="宋体"/>
          <w:sz w:val="24"/>
          <w:szCs w:val="24"/>
        </w:rPr>
        <w:t>如果确实存在不可逆转的因素，客户不可能在购买本公司的产品，则确认该客户的流失。</w:t>
      </w:r>
    </w:p>
    <w:p w14:paraId="6E39145B">
      <w:pPr>
        <w:spacing w:line="276" w:lineRule="auto"/>
        <w:rPr>
          <w:rFonts w:hint="eastAsia" w:ascii="宋体" w:hAnsi="宋体"/>
          <w:sz w:val="24"/>
          <w:szCs w:val="24"/>
        </w:rPr>
      </w:pPr>
      <w:r>
        <w:rPr>
          <w:rFonts w:hint="eastAsia" w:ascii="宋体" w:hAnsi="宋体"/>
          <w:sz w:val="24"/>
          <w:szCs w:val="24"/>
        </w:rPr>
        <w:t>（2）使用者</w:t>
      </w:r>
    </w:p>
    <w:p w14:paraId="64EA9471">
      <w:pPr>
        <w:spacing w:line="276" w:lineRule="auto"/>
        <w:ind w:firstLine="420"/>
        <w:rPr>
          <w:rFonts w:hint="eastAsia" w:ascii="宋体" w:hAnsi="宋体"/>
          <w:sz w:val="24"/>
          <w:szCs w:val="24"/>
        </w:rPr>
      </w:pPr>
      <w:r>
        <w:rPr>
          <w:rFonts w:hint="eastAsia" w:ascii="宋体" w:hAnsi="宋体"/>
          <w:sz w:val="24"/>
          <w:szCs w:val="24"/>
        </w:rPr>
        <w:t>客户经理</w:t>
      </w:r>
    </w:p>
    <w:p w14:paraId="515FE3B6">
      <w:pPr>
        <w:spacing w:line="276" w:lineRule="auto"/>
        <w:rPr>
          <w:rFonts w:ascii="宋体" w:hAnsi="宋体"/>
          <w:sz w:val="24"/>
          <w:szCs w:val="24"/>
        </w:rPr>
      </w:pPr>
      <w:r>
        <w:rPr>
          <w:rFonts w:hint="eastAsia" w:ascii="宋体" w:hAnsi="宋体"/>
          <w:sz w:val="24"/>
          <w:szCs w:val="24"/>
        </w:rPr>
        <w:t>（3）输入要素</w:t>
      </w:r>
    </w:p>
    <w:p w14:paraId="295862F7">
      <w:pPr>
        <w:spacing w:line="276" w:lineRule="auto"/>
        <w:rPr>
          <w:rFonts w:hint="eastAsia" w:ascii="宋体" w:hAnsi="宋体"/>
          <w:sz w:val="24"/>
          <w:szCs w:val="24"/>
        </w:rPr>
      </w:pPr>
      <w:r>
        <w:rPr>
          <w:rFonts w:ascii="宋体" w:hAnsi="宋体"/>
          <w:sz w:val="24"/>
          <w:szCs w:val="24"/>
        </w:rPr>
        <w:tab/>
      </w:r>
      <w:r>
        <w:rPr>
          <w:rFonts w:ascii="宋体" w:hAnsi="宋体"/>
          <w:sz w:val="24"/>
          <w:szCs w:val="24"/>
        </w:rPr>
        <w:t>表名</w:t>
      </w:r>
      <w:r>
        <w:rPr>
          <w:rFonts w:hint="eastAsia" w:ascii="宋体" w:hAnsi="宋体"/>
          <w:sz w:val="24"/>
          <w:szCs w:val="24"/>
        </w:rPr>
        <w:t>：customer_loss</w:t>
      </w:r>
      <w:r>
        <w:rPr>
          <w:rFonts w:ascii="宋体" w:hAnsi="宋体"/>
          <w:sz w:val="24"/>
          <w:szCs w:val="24"/>
        </w:rPr>
        <w:t>,customer</w:t>
      </w:r>
    </w:p>
    <w:p w14:paraId="428BB43C">
      <w:pPr>
        <w:spacing w:line="276" w:lineRule="auto"/>
        <w:ind w:firstLine="420"/>
        <w:rPr>
          <w:rFonts w:ascii="宋体" w:hAnsi="宋体"/>
          <w:sz w:val="24"/>
          <w:szCs w:val="24"/>
        </w:rPr>
      </w:pPr>
      <w:r>
        <w:rPr>
          <w:rFonts w:hint="eastAsia" w:ascii="宋体" w:hAnsi="宋体"/>
          <w:sz w:val="24"/>
          <w:szCs w:val="24"/>
        </w:rPr>
        <w:t>在确认客户流失时要填写客户流失的原因。</w:t>
      </w:r>
    </w:p>
    <w:p w14:paraId="0964814B">
      <w:pPr>
        <w:spacing w:line="276" w:lineRule="auto"/>
        <w:rPr>
          <w:rFonts w:hint="eastAsia" w:ascii="宋体" w:hAnsi="宋体"/>
          <w:sz w:val="24"/>
          <w:szCs w:val="24"/>
        </w:rPr>
      </w:pPr>
      <w:r>
        <w:rPr>
          <w:rFonts w:hint="eastAsia" w:ascii="宋体" w:hAnsi="宋体"/>
          <w:sz w:val="24"/>
          <w:szCs w:val="24"/>
        </w:rPr>
        <w:t>（4）处理流程</w:t>
      </w:r>
    </w:p>
    <w:p w14:paraId="2B0D69FB">
      <w:pPr>
        <w:spacing w:line="276" w:lineRule="auto"/>
        <w:ind w:firstLine="420"/>
        <w:rPr>
          <w:rFonts w:hint="eastAsia" w:ascii="宋体" w:hAnsi="宋体"/>
          <w:sz w:val="24"/>
          <w:szCs w:val="24"/>
        </w:rPr>
      </w:pPr>
      <w:r>
        <w:rPr>
          <w:rFonts w:hint="eastAsia" w:ascii="宋体" w:hAnsi="宋体"/>
          <w:sz w:val="24"/>
          <w:szCs w:val="24"/>
        </w:rPr>
        <w:t>选择一条客户流失预警，填写客户流失原因，确认客户流失。</w:t>
      </w:r>
    </w:p>
    <w:p w14:paraId="06CCA099">
      <w:pPr>
        <w:spacing w:line="276" w:lineRule="auto"/>
        <w:rPr>
          <w:rFonts w:hint="eastAsia" w:ascii="宋体" w:hAnsi="宋体"/>
          <w:sz w:val="24"/>
          <w:szCs w:val="24"/>
        </w:rPr>
      </w:pPr>
      <w:r>
        <w:rPr>
          <w:rFonts w:hint="eastAsia" w:ascii="宋体" w:hAnsi="宋体"/>
          <w:sz w:val="24"/>
          <w:szCs w:val="24"/>
        </w:rPr>
        <w:t>（5）输出要素</w:t>
      </w:r>
    </w:p>
    <w:p w14:paraId="2215F36D">
      <w:pPr>
        <w:spacing w:line="276" w:lineRule="auto"/>
        <w:ind w:firstLine="420"/>
        <w:rPr>
          <w:rFonts w:ascii="宋体" w:hAnsi="宋体"/>
          <w:sz w:val="24"/>
          <w:szCs w:val="24"/>
        </w:rPr>
      </w:pPr>
      <w:r>
        <w:rPr>
          <w:rFonts w:hint="eastAsia" w:ascii="宋体" w:hAnsi="宋体"/>
          <w:sz w:val="24"/>
          <w:szCs w:val="24"/>
        </w:rPr>
        <w:t>确认客户流失后，修改客户的状态为“流失”。</w:t>
      </w:r>
    </w:p>
    <w:p w14:paraId="6CC18136">
      <w:pPr>
        <w:ind w:left="840"/>
        <w:rPr>
          <w:rFonts w:hint="eastAsia"/>
          <w:sz w:val="18"/>
          <w:szCs w:val="22"/>
        </w:rPr>
      </w:pPr>
    </w:p>
    <w:p w14:paraId="7F469BC8">
      <w:pPr>
        <w:pStyle w:val="3"/>
      </w:pPr>
      <w:r>
        <w:t>服务管理</w:t>
      </w:r>
    </w:p>
    <w:p w14:paraId="1FEC7E93">
      <w:pPr>
        <w:ind w:firstLine="420"/>
        <w:rPr>
          <w:rFonts w:eastAsia="Times New Roman"/>
          <w:sz w:val="18"/>
        </w:rPr>
      </w:pPr>
      <w:r>
        <w:rPr>
          <w:rFonts w:eastAsia="Times New Roman"/>
          <w:sz w:val="18"/>
        </w:rPr>
        <w:drawing>
          <wp:inline distT="0" distB="0" distL="114300" distR="114300">
            <wp:extent cx="3028315" cy="3704590"/>
            <wp:effectExtent l="0" t="0" r="4445" b="13970"/>
            <wp:docPr id="3" name="图片 3" descr="674788ce308f4863b6a52123bd67cdfd# #嵌入式对象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4788ce308f4863b6a52123bd67cdfd# #嵌入式对象3"/>
                    <pic:cNvPicPr>
                      <a:picLocks noChangeAspect="1"/>
                    </pic:cNvPicPr>
                  </pic:nvPicPr>
                  <pic:blipFill>
                    <a:blip r:embed="rId6"/>
                    <a:stretch>
                      <a:fillRect/>
                    </a:stretch>
                  </pic:blipFill>
                  <pic:spPr>
                    <a:xfrm>
                      <a:off x="0" y="0"/>
                      <a:ext cx="3028315" cy="3704590"/>
                    </a:xfrm>
                    <a:prstGeom prst="rect">
                      <a:avLst/>
                    </a:prstGeom>
                    <a:noFill/>
                    <a:ln>
                      <a:noFill/>
                    </a:ln>
                  </pic:spPr>
                </pic:pic>
              </a:graphicData>
            </a:graphic>
          </wp:inline>
        </w:drawing>
      </w:r>
    </w:p>
    <w:p w14:paraId="61A72D36">
      <w:pPr>
        <w:pStyle w:val="4"/>
      </w:pPr>
      <w:r>
        <w:t>服务创建</w:t>
      </w:r>
    </w:p>
    <w:p w14:paraId="72903B5D">
      <w:pPr>
        <w:spacing w:line="276" w:lineRule="auto"/>
        <w:rPr>
          <w:rFonts w:hint="eastAsia" w:ascii="宋体" w:hAnsi="宋体"/>
          <w:sz w:val="24"/>
          <w:szCs w:val="24"/>
        </w:rPr>
      </w:pPr>
      <w:r>
        <w:rPr>
          <w:rFonts w:hint="eastAsia" w:ascii="宋体" w:hAnsi="宋体"/>
          <w:sz w:val="24"/>
          <w:szCs w:val="24"/>
        </w:rPr>
        <w:t>（1）业务描述</w:t>
      </w:r>
    </w:p>
    <w:p w14:paraId="3986CCAE">
      <w:pPr>
        <w:spacing w:line="276" w:lineRule="auto"/>
        <w:ind w:firstLine="420"/>
        <w:rPr>
          <w:rFonts w:hint="eastAsia" w:ascii="宋体" w:hAnsi="宋体"/>
          <w:sz w:val="24"/>
          <w:szCs w:val="24"/>
        </w:rPr>
      </w:pPr>
      <w:r>
        <w:rPr>
          <w:rFonts w:hint="eastAsia" w:ascii="宋体" w:hAnsi="宋体"/>
          <w:sz w:val="24"/>
          <w:szCs w:val="24"/>
        </w:rPr>
        <w:t>客户服务是客户管理的重要工作。工作客户服务我们的销售团队可以及时帮助客户解决问题，打消顾虑，提高客户满意度。还可以帮助我们随时了解客户的动态，以便采取应对措施。</w:t>
      </w:r>
    </w:p>
    <w:p w14:paraId="107F4216">
      <w:pPr>
        <w:spacing w:line="276" w:lineRule="auto"/>
        <w:rPr>
          <w:rFonts w:hint="eastAsia" w:ascii="宋体" w:hAnsi="宋体"/>
          <w:sz w:val="24"/>
          <w:szCs w:val="24"/>
        </w:rPr>
      </w:pPr>
      <w:r>
        <w:rPr>
          <w:rFonts w:hint="eastAsia" w:ascii="宋体" w:hAnsi="宋体"/>
          <w:sz w:val="24"/>
          <w:szCs w:val="24"/>
        </w:rPr>
        <w:t>（2）使用者</w:t>
      </w:r>
    </w:p>
    <w:p w14:paraId="1973BAE1">
      <w:pPr>
        <w:spacing w:line="276" w:lineRule="auto"/>
        <w:ind w:firstLine="420"/>
        <w:rPr>
          <w:rFonts w:hint="eastAsia" w:ascii="宋体" w:hAnsi="宋体"/>
          <w:sz w:val="24"/>
          <w:szCs w:val="24"/>
        </w:rPr>
      </w:pPr>
      <w:r>
        <w:rPr>
          <w:rFonts w:hint="eastAsia" w:ascii="宋体" w:hAnsi="宋体"/>
          <w:sz w:val="24"/>
          <w:szCs w:val="24"/>
        </w:rPr>
        <w:t>客户经理</w:t>
      </w:r>
    </w:p>
    <w:p w14:paraId="3074F070">
      <w:pPr>
        <w:spacing w:line="276" w:lineRule="auto"/>
        <w:rPr>
          <w:rFonts w:ascii="宋体" w:hAnsi="宋体"/>
          <w:sz w:val="24"/>
          <w:szCs w:val="24"/>
        </w:rPr>
      </w:pPr>
      <w:r>
        <w:rPr>
          <w:rFonts w:hint="eastAsia" w:ascii="宋体" w:hAnsi="宋体"/>
          <w:sz w:val="24"/>
          <w:szCs w:val="24"/>
        </w:rPr>
        <w:t>（3）输入要素</w:t>
      </w:r>
    </w:p>
    <w:p w14:paraId="5B05B1DA">
      <w:pPr>
        <w:spacing w:line="276" w:lineRule="auto"/>
        <w:rPr>
          <w:rFonts w:ascii="宋体" w:hAnsi="宋体"/>
          <w:sz w:val="24"/>
          <w:szCs w:val="24"/>
        </w:rPr>
      </w:pPr>
      <w:r>
        <w:rPr>
          <w:rFonts w:ascii="宋体" w:hAnsi="宋体"/>
          <w:sz w:val="24"/>
          <w:szCs w:val="24"/>
        </w:rPr>
        <w:tab/>
      </w:r>
      <w:r>
        <w:rPr>
          <w:rFonts w:hint="eastAsia" w:ascii="宋体" w:hAnsi="宋体"/>
          <w:sz w:val="24"/>
          <w:szCs w:val="24"/>
        </w:rPr>
        <w:t>表名：</w:t>
      </w:r>
      <w:r>
        <w:rPr>
          <w:rFonts w:ascii="宋体" w:hAnsi="宋体"/>
          <w:sz w:val="24"/>
          <w:szCs w:val="24"/>
        </w:rPr>
        <w:t>services</w:t>
      </w:r>
    </w:p>
    <w:p w14:paraId="5153D4AC">
      <w:pPr>
        <w:spacing w:line="276" w:lineRule="auto"/>
        <w:rPr>
          <w:rFonts w:hint="eastAsia" w:ascii="宋体" w:hAnsi="宋体"/>
          <w:sz w:val="24"/>
          <w:szCs w:val="24"/>
        </w:rPr>
      </w:pPr>
      <w:r>
        <w:rPr>
          <w:rFonts w:ascii="宋体" w:hAnsi="宋体"/>
          <w:sz w:val="24"/>
          <w:szCs w:val="24"/>
        </w:rPr>
        <w:tab/>
      </w:r>
      <w:r>
        <w:rPr>
          <w:rFonts w:ascii="宋体" w:hAnsi="宋体"/>
          <w:sz w:val="24"/>
          <w:szCs w:val="24"/>
        </w:rPr>
        <w:t>字段名</w:t>
      </w:r>
      <w:r>
        <w:rPr>
          <w:rFonts w:hint="eastAsia" w:ascii="宋体" w:hAnsi="宋体"/>
          <w:sz w:val="24"/>
          <w:szCs w:val="24"/>
        </w:rPr>
        <w:t>：</w:t>
      </w:r>
      <w:r>
        <w:rPr>
          <w:rFonts w:ascii="宋体" w:hAnsi="宋体"/>
          <w:sz w:val="24"/>
          <w:szCs w:val="24"/>
        </w:rPr>
        <w:t>服务类型</w:t>
      </w:r>
      <w:r>
        <w:rPr>
          <w:rFonts w:hint="eastAsia" w:ascii="宋体" w:hAnsi="宋体"/>
          <w:sz w:val="24"/>
          <w:szCs w:val="24"/>
        </w:rPr>
        <w:t>、概要、详细要求、客户编号、创建人、创建时间、状态、分配时间、处理方法、处理人、处理时间、客户反馈、客户满意度、反馈时间</w:t>
      </w:r>
    </w:p>
    <w:p w14:paraId="18816CE7">
      <w:pPr>
        <w:spacing w:line="276" w:lineRule="auto"/>
        <w:ind w:firstLine="420"/>
        <w:rPr>
          <w:rFonts w:hint="eastAsia" w:ascii="宋体" w:hAnsi="宋体"/>
          <w:sz w:val="24"/>
          <w:szCs w:val="24"/>
        </w:rPr>
      </w:pPr>
      <w:r>
        <w:rPr>
          <w:rFonts w:hint="eastAsia" w:ascii="宋体" w:hAnsi="宋体"/>
          <w:sz w:val="24"/>
          <w:szCs w:val="24"/>
        </w:rPr>
        <w:t>服务类型包括：咨询、投诉、建议</w:t>
      </w:r>
    </w:p>
    <w:p w14:paraId="09406741">
      <w:pPr>
        <w:spacing w:line="276" w:lineRule="auto"/>
        <w:ind w:firstLine="420"/>
        <w:rPr>
          <w:rFonts w:ascii="宋体" w:hAnsi="宋体"/>
          <w:color w:val="000000"/>
          <w:sz w:val="24"/>
          <w:szCs w:val="24"/>
        </w:rPr>
      </w:pPr>
      <w:r>
        <w:rPr>
          <w:rFonts w:hint="eastAsia" w:ascii="宋体" w:hAnsi="宋体"/>
          <w:color w:val="000000"/>
          <w:sz w:val="24"/>
          <w:szCs w:val="24"/>
        </w:rPr>
        <w:t>创建人为当前登录用户；创建时间为当前系统时间。</w:t>
      </w:r>
    </w:p>
    <w:p w14:paraId="1B554240">
      <w:pPr>
        <w:spacing w:line="276" w:lineRule="auto"/>
        <w:ind w:firstLine="420"/>
        <w:rPr>
          <w:rFonts w:ascii="宋体" w:hAnsi="宋体"/>
          <w:color w:val="000000"/>
          <w:sz w:val="24"/>
          <w:szCs w:val="24"/>
        </w:rPr>
      </w:pPr>
      <w:r>
        <w:rPr>
          <w:rFonts w:ascii="宋体" w:hAnsi="宋体"/>
          <w:color w:val="000000"/>
          <w:sz w:val="24"/>
          <w:szCs w:val="24"/>
        </w:rPr>
        <w:t>状态为</w:t>
      </w:r>
      <w:r>
        <w:rPr>
          <w:rFonts w:hint="eastAsia" w:ascii="宋体" w:hAnsi="宋体"/>
          <w:color w:val="000000"/>
          <w:sz w:val="24"/>
          <w:szCs w:val="24"/>
        </w:rPr>
        <w:t>：</w:t>
      </w:r>
      <w:r>
        <w:rPr>
          <w:rFonts w:ascii="宋体" w:hAnsi="宋体"/>
          <w:color w:val="000000"/>
          <w:sz w:val="24"/>
          <w:szCs w:val="24"/>
        </w:rPr>
        <w:t>新创建</w:t>
      </w:r>
      <w:r>
        <w:rPr>
          <w:rFonts w:hint="eastAsia" w:ascii="宋体" w:hAnsi="宋体"/>
          <w:color w:val="000000"/>
          <w:sz w:val="24"/>
          <w:szCs w:val="24"/>
        </w:rPr>
        <w:t>、</w:t>
      </w:r>
      <w:r>
        <w:rPr>
          <w:rFonts w:ascii="宋体" w:hAnsi="宋体"/>
          <w:color w:val="000000"/>
          <w:sz w:val="24"/>
          <w:szCs w:val="24"/>
        </w:rPr>
        <w:t>已分配</w:t>
      </w:r>
      <w:r>
        <w:rPr>
          <w:rFonts w:hint="eastAsia" w:ascii="宋体" w:hAnsi="宋体"/>
          <w:color w:val="000000"/>
          <w:sz w:val="24"/>
          <w:szCs w:val="24"/>
        </w:rPr>
        <w:t>，</w:t>
      </w:r>
      <w:r>
        <w:rPr>
          <w:rFonts w:ascii="宋体" w:hAnsi="宋体"/>
          <w:color w:val="000000"/>
          <w:sz w:val="24"/>
          <w:szCs w:val="24"/>
        </w:rPr>
        <w:t>已处理</w:t>
      </w:r>
      <w:r>
        <w:rPr>
          <w:rFonts w:hint="eastAsia" w:ascii="宋体" w:hAnsi="宋体"/>
          <w:color w:val="000000"/>
          <w:sz w:val="24"/>
          <w:szCs w:val="24"/>
        </w:rPr>
        <w:t>、已</w:t>
      </w:r>
      <w:r>
        <w:rPr>
          <w:rFonts w:ascii="宋体" w:hAnsi="宋体"/>
          <w:color w:val="000000"/>
          <w:sz w:val="24"/>
          <w:szCs w:val="24"/>
        </w:rPr>
        <w:t>归档</w:t>
      </w:r>
    </w:p>
    <w:p w14:paraId="24EF0FA1">
      <w:pPr>
        <w:spacing w:line="276" w:lineRule="auto"/>
        <w:ind w:firstLine="420"/>
        <w:rPr>
          <w:rFonts w:hint="eastAsia" w:ascii="宋体" w:hAnsi="宋体"/>
          <w:color w:val="000000"/>
          <w:sz w:val="24"/>
          <w:szCs w:val="24"/>
        </w:rPr>
      </w:pPr>
      <w:r>
        <w:rPr>
          <w:rFonts w:ascii="宋体" w:hAnsi="宋体"/>
          <w:color w:val="000000"/>
          <w:sz w:val="24"/>
          <w:szCs w:val="24"/>
        </w:rPr>
        <w:t>客户满意度为</w:t>
      </w:r>
      <w:r>
        <w:rPr>
          <w:rFonts w:hint="eastAsia" w:ascii="宋体" w:hAnsi="宋体"/>
          <w:color w:val="000000"/>
          <w:sz w:val="24"/>
          <w:szCs w:val="24"/>
        </w:rPr>
        <w:t>1~</w:t>
      </w:r>
      <w:r>
        <w:rPr>
          <w:rFonts w:ascii="宋体" w:hAnsi="宋体"/>
          <w:color w:val="000000"/>
          <w:sz w:val="24"/>
          <w:szCs w:val="24"/>
        </w:rPr>
        <w:t>5</w:t>
      </w:r>
    </w:p>
    <w:p w14:paraId="5E2E0CAC">
      <w:pPr>
        <w:spacing w:line="276" w:lineRule="auto"/>
        <w:rPr>
          <w:rFonts w:hint="eastAsia" w:ascii="宋体" w:hAnsi="宋体"/>
          <w:color w:val="000000"/>
          <w:sz w:val="24"/>
          <w:szCs w:val="24"/>
        </w:rPr>
      </w:pPr>
      <w:r>
        <w:rPr>
          <w:rFonts w:hint="eastAsia" w:ascii="宋体" w:hAnsi="宋体"/>
          <w:color w:val="000000"/>
          <w:sz w:val="24"/>
          <w:szCs w:val="24"/>
        </w:rPr>
        <w:t>（4）处理流程</w:t>
      </w:r>
    </w:p>
    <w:p w14:paraId="1CB3072F">
      <w:pPr>
        <w:spacing w:line="276" w:lineRule="auto"/>
        <w:ind w:firstLine="420"/>
        <w:rPr>
          <w:rFonts w:ascii="宋体" w:hAnsi="宋体"/>
          <w:sz w:val="24"/>
          <w:szCs w:val="24"/>
        </w:rPr>
      </w:pPr>
      <w:r>
        <w:rPr>
          <w:rFonts w:hint="eastAsia" w:ascii="宋体" w:hAnsi="宋体"/>
          <w:sz w:val="24"/>
          <w:szCs w:val="24"/>
        </w:rPr>
        <w:t>当客服收到客户服务请求的时候，要创建一条服务单据。</w:t>
      </w:r>
    </w:p>
    <w:p w14:paraId="556BEB50">
      <w:pPr>
        <w:spacing w:line="276" w:lineRule="auto"/>
        <w:rPr>
          <w:rFonts w:hint="eastAsia" w:ascii="宋体" w:hAnsi="宋体"/>
          <w:color w:val="000000"/>
          <w:sz w:val="24"/>
          <w:szCs w:val="24"/>
        </w:rPr>
      </w:pPr>
      <w:r>
        <w:rPr>
          <w:rFonts w:hint="eastAsia" w:ascii="宋体" w:hAnsi="宋体"/>
          <w:color w:val="000000"/>
          <w:sz w:val="24"/>
          <w:szCs w:val="24"/>
        </w:rPr>
        <w:t>（5）输出要素</w:t>
      </w:r>
    </w:p>
    <w:p w14:paraId="39DA372B">
      <w:pPr>
        <w:spacing w:line="276" w:lineRule="auto"/>
        <w:ind w:firstLine="420"/>
        <w:rPr>
          <w:rFonts w:hint="eastAsia" w:ascii="宋体" w:hAnsi="宋体"/>
          <w:color w:val="000000"/>
          <w:sz w:val="24"/>
          <w:szCs w:val="24"/>
        </w:rPr>
      </w:pPr>
      <w:r>
        <w:rPr>
          <w:rFonts w:ascii="宋体" w:hAnsi="宋体"/>
          <w:color w:val="000000"/>
          <w:sz w:val="24"/>
          <w:szCs w:val="24"/>
        </w:rPr>
        <w:t>S</w:t>
      </w:r>
      <w:r>
        <w:rPr>
          <w:rFonts w:hint="eastAsia" w:ascii="宋体" w:hAnsi="宋体"/>
          <w:color w:val="000000"/>
          <w:sz w:val="24"/>
          <w:szCs w:val="24"/>
        </w:rPr>
        <w:t>ervices表添加新数据，状态为“新创建”。</w:t>
      </w:r>
    </w:p>
    <w:p w14:paraId="5656396A">
      <w:pPr>
        <w:pStyle w:val="4"/>
      </w:pPr>
      <w:r>
        <w:t>服务分配</w:t>
      </w:r>
    </w:p>
    <w:p w14:paraId="28476E8A">
      <w:pPr>
        <w:spacing w:line="276" w:lineRule="auto"/>
        <w:rPr>
          <w:rFonts w:hint="eastAsia"/>
          <w:color w:val="000000"/>
          <w:sz w:val="24"/>
          <w:szCs w:val="24"/>
        </w:rPr>
      </w:pPr>
      <w:r>
        <w:rPr>
          <w:rFonts w:hint="eastAsia"/>
          <w:color w:val="000000"/>
          <w:sz w:val="24"/>
          <w:szCs w:val="24"/>
        </w:rPr>
        <w:t>（1）业务描述</w:t>
      </w:r>
    </w:p>
    <w:p w14:paraId="2C24F4B0">
      <w:pPr>
        <w:spacing w:line="276" w:lineRule="auto"/>
        <w:ind w:firstLine="420"/>
        <w:rPr>
          <w:rFonts w:hint="eastAsia"/>
          <w:color w:val="000000"/>
          <w:sz w:val="24"/>
          <w:szCs w:val="24"/>
        </w:rPr>
      </w:pPr>
      <w:r>
        <w:rPr>
          <w:rFonts w:hint="eastAsia"/>
          <w:color w:val="000000"/>
          <w:sz w:val="24"/>
          <w:szCs w:val="24"/>
        </w:rPr>
        <w:t>销售主管对状态为“新创建”的服务单据进行分配，分配给客户经理处理</w:t>
      </w:r>
    </w:p>
    <w:p w14:paraId="6A3ABDFC">
      <w:pPr>
        <w:spacing w:line="276" w:lineRule="auto"/>
        <w:rPr>
          <w:rFonts w:hint="eastAsia"/>
          <w:color w:val="000000"/>
          <w:sz w:val="24"/>
          <w:szCs w:val="24"/>
        </w:rPr>
      </w:pPr>
      <w:r>
        <w:rPr>
          <w:rFonts w:hint="eastAsia"/>
          <w:color w:val="000000"/>
          <w:sz w:val="24"/>
          <w:szCs w:val="24"/>
        </w:rPr>
        <w:t>（2）使用者</w:t>
      </w:r>
    </w:p>
    <w:p w14:paraId="70A1205F">
      <w:pPr>
        <w:spacing w:line="276" w:lineRule="auto"/>
        <w:ind w:firstLine="420"/>
        <w:rPr>
          <w:rFonts w:hint="eastAsia"/>
          <w:color w:val="000000"/>
          <w:sz w:val="24"/>
          <w:szCs w:val="24"/>
        </w:rPr>
      </w:pPr>
      <w:r>
        <w:rPr>
          <w:rFonts w:hint="eastAsia"/>
          <w:color w:val="000000"/>
          <w:sz w:val="24"/>
          <w:szCs w:val="24"/>
        </w:rPr>
        <w:t>销售主管</w:t>
      </w:r>
    </w:p>
    <w:p w14:paraId="56727D7A">
      <w:pPr>
        <w:spacing w:line="276" w:lineRule="auto"/>
        <w:rPr>
          <w:rFonts w:hint="eastAsia"/>
          <w:color w:val="000000"/>
          <w:sz w:val="24"/>
          <w:szCs w:val="24"/>
        </w:rPr>
      </w:pPr>
      <w:r>
        <w:rPr>
          <w:rFonts w:hint="eastAsia"/>
          <w:color w:val="000000"/>
          <w:sz w:val="24"/>
          <w:szCs w:val="24"/>
        </w:rPr>
        <w:t>（3）输入要素</w:t>
      </w:r>
    </w:p>
    <w:p w14:paraId="60392625">
      <w:pPr>
        <w:spacing w:line="276" w:lineRule="auto"/>
        <w:ind w:firstLine="420"/>
        <w:rPr>
          <w:rFonts w:hint="eastAsia"/>
          <w:color w:val="000000"/>
          <w:sz w:val="24"/>
          <w:szCs w:val="24"/>
        </w:rPr>
      </w:pPr>
      <w:r>
        <w:rPr>
          <w:rFonts w:hint="eastAsia"/>
          <w:color w:val="000000"/>
          <w:sz w:val="24"/>
          <w:szCs w:val="24"/>
        </w:rPr>
        <w:t>分给的对象通过选择输入，候选项包括所有角色为客户经理的用户。</w:t>
      </w:r>
    </w:p>
    <w:p w14:paraId="7DE96DF8">
      <w:pPr>
        <w:spacing w:line="276" w:lineRule="auto"/>
        <w:rPr>
          <w:rFonts w:hint="eastAsia"/>
          <w:color w:val="000000"/>
          <w:sz w:val="24"/>
          <w:szCs w:val="24"/>
        </w:rPr>
      </w:pPr>
      <w:r>
        <w:rPr>
          <w:rFonts w:hint="eastAsia"/>
          <w:color w:val="000000"/>
          <w:sz w:val="24"/>
          <w:szCs w:val="24"/>
        </w:rPr>
        <w:t>（4）处理过程</w:t>
      </w:r>
    </w:p>
    <w:p w14:paraId="0AD96051">
      <w:pPr>
        <w:spacing w:line="276" w:lineRule="auto"/>
        <w:ind w:firstLine="420"/>
        <w:rPr>
          <w:rFonts w:hint="eastAsia"/>
          <w:color w:val="000000"/>
          <w:sz w:val="24"/>
          <w:szCs w:val="24"/>
        </w:rPr>
      </w:pPr>
      <w:r>
        <w:rPr>
          <w:rFonts w:hint="eastAsia"/>
          <w:color w:val="000000"/>
          <w:sz w:val="24"/>
          <w:szCs w:val="24"/>
        </w:rPr>
        <w:t>选择一条状态为“新创建”的服务单据，分配给专人。</w:t>
      </w:r>
    </w:p>
    <w:p w14:paraId="7969FF95">
      <w:pPr>
        <w:spacing w:line="276" w:lineRule="auto"/>
        <w:rPr>
          <w:rFonts w:hint="eastAsia"/>
          <w:color w:val="000000"/>
          <w:sz w:val="24"/>
          <w:szCs w:val="24"/>
        </w:rPr>
      </w:pPr>
      <w:r>
        <w:rPr>
          <w:rFonts w:hint="eastAsia"/>
          <w:color w:val="000000"/>
          <w:sz w:val="24"/>
          <w:szCs w:val="24"/>
        </w:rPr>
        <w:t>（5）输出要素</w:t>
      </w:r>
    </w:p>
    <w:p w14:paraId="286455B9">
      <w:pPr>
        <w:spacing w:line="276" w:lineRule="auto"/>
        <w:ind w:firstLine="420"/>
        <w:rPr>
          <w:rFonts w:hint="eastAsia"/>
          <w:color w:val="000000"/>
          <w:sz w:val="24"/>
          <w:szCs w:val="24"/>
        </w:rPr>
      </w:pPr>
      <w:r>
        <w:rPr>
          <w:rFonts w:hint="eastAsia"/>
          <w:color w:val="000000"/>
          <w:sz w:val="24"/>
          <w:szCs w:val="24"/>
        </w:rPr>
        <w:t>服务分配给专人后，服务单据的状态修改为“已分配”。需要记录分配时间。</w:t>
      </w:r>
    </w:p>
    <w:p w14:paraId="4A0A94D5">
      <w:pPr>
        <w:pStyle w:val="4"/>
      </w:pPr>
      <w:r>
        <w:t>服务处理</w:t>
      </w:r>
    </w:p>
    <w:p w14:paraId="0259C9E9">
      <w:pPr>
        <w:spacing w:line="276" w:lineRule="auto"/>
        <w:rPr>
          <w:rFonts w:hint="eastAsia" w:ascii="宋体" w:hAnsi="宋体"/>
          <w:color w:val="000000"/>
          <w:sz w:val="24"/>
          <w:szCs w:val="24"/>
        </w:rPr>
      </w:pPr>
      <w:r>
        <w:rPr>
          <w:rFonts w:hint="eastAsia" w:ascii="宋体" w:hAnsi="宋体"/>
          <w:color w:val="000000"/>
          <w:sz w:val="24"/>
          <w:szCs w:val="24"/>
        </w:rPr>
        <w:t>（1）业务描述</w:t>
      </w:r>
    </w:p>
    <w:p w14:paraId="55CA2658">
      <w:pPr>
        <w:spacing w:line="276" w:lineRule="auto"/>
        <w:ind w:firstLine="420"/>
        <w:rPr>
          <w:rFonts w:hint="eastAsia" w:ascii="宋体" w:hAnsi="宋体"/>
          <w:color w:val="000000"/>
          <w:sz w:val="24"/>
          <w:szCs w:val="24"/>
        </w:rPr>
      </w:pPr>
      <w:r>
        <w:rPr>
          <w:rFonts w:hint="eastAsia" w:ascii="宋体" w:hAnsi="宋体"/>
          <w:color w:val="000000"/>
          <w:sz w:val="24"/>
          <w:szCs w:val="24"/>
        </w:rPr>
        <w:t>被分配处理服务的客户经理负责对服务请求做出处理，并在系统中录入处理的方法。</w:t>
      </w:r>
    </w:p>
    <w:p w14:paraId="0242BFBB">
      <w:pPr>
        <w:spacing w:line="276" w:lineRule="auto"/>
        <w:rPr>
          <w:rFonts w:hint="eastAsia" w:ascii="宋体" w:hAnsi="宋体"/>
          <w:color w:val="000000"/>
          <w:sz w:val="24"/>
          <w:szCs w:val="24"/>
        </w:rPr>
      </w:pPr>
      <w:r>
        <w:rPr>
          <w:rFonts w:hint="eastAsia" w:ascii="宋体" w:hAnsi="宋体"/>
          <w:color w:val="000000"/>
          <w:sz w:val="24"/>
          <w:szCs w:val="24"/>
        </w:rPr>
        <w:t>（2）使用者</w:t>
      </w:r>
    </w:p>
    <w:p w14:paraId="3EAF38D1">
      <w:pPr>
        <w:spacing w:line="276" w:lineRule="auto"/>
        <w:ind w:firstLine="420"/>
        <w:rPr>
          <w:rFonts w:hint="eastAsia" w:ascii="宋体" w:hAnsi="宋体"/>
          <w:color w:val="000000"/>
          <w:sz w:val="24"/>
          <w:szCs w:val="24"/>
        </w:rPr>
      </w:pPr>
      <w:r>
        <w:rPr>
          <w:rFonts w:hint="eastAsia" w:ascii="宋体" w:hAnsi="宋体"/>
          <w:color w:val="000000"/>
          <w:sz w:val="24"/>
          <w:szCs w:val="24"/>
        </w:rPr>
        <w:t>客户经理</w:t>
      </w:r>
    </w:p>
    <w:p w14:paraId="0320083C">
      <w:pPr>
        <w:spacing w:line="276" w:lineRule="auto"/>
        <w:rPr>
          <w:rFonts w:hint="eastAsia" w:ascii="宋体" w:hAnsi="宋体"/>
          <w:color w:val="000000"/>
          <w:sz w:val="24"/>
          <w:szCs w:val="24"/>
        </w:rPr>
      </w:pPr>
      <w:r>
        <w:rPr>
          <w:rFonts w:hint="eastAsia" w:ascii="宋体" w:hAnsi="宋体"/>
          <w:color w:val="000000"/>
          <w:sz w:val="24"/>
          <w:szCs w:val="24"/>
        </w:rPr>
        <w:t>（3）输入要素</w:t>
      </w:r>
    </w:p>
    <w:p w14:paraId="57958841">
      <w:pPr>
        <w:spacing w:line="276" w:lineRule="auto"/>
        <w:ind w:firstLine="420"/>
        <w:rPr>
          <w:rFonts w:hint="eastAsia" w:ascii="宋体" w:hAnsi="宋体"/>
          <w:color w:val="000000"/>
          <w:sz w:val="24"/>
          <w:szCs w:val="24"/>
        </w:rPr>
      </w:pPr>
      <w:r>
        <w:rPr>
          <w:rFonts w:hint="eastAsia" w:ascii="宋体" w:hAnsi="宋体"/>
          <w:color w:val="000000"/>
          <w:sz w:val="24"/>
          <w:szCs w:val="24"/>
        </w:rPr>
        <w:t>填写处理的方法，系统自动记录处理时间。</w:t>
      </w:r>
    </w:p>
    <w:p w14:paraId="78D70E7B">
      <w:pPr>
        <w:spacing w:line="276" w:lineRule="auto"/>
        <w:rPr>
          <w:rFonts w:hint="eastAsia" w:ascii="宋体" w:hAnsi="宋体"/>
          <w:color w:val="000000"/>
          <w:sz w:val="24"/>
          <w:szCs w:val="24"/>
        </w:rPr>
      </w:pPr>
      <w:r>
        <w:rPr>
          <w:rFonts w:hint="eastAsia" w:ascii="宋体" w:hAnsi="宋体"/>
          <w:color w:val="000000"/>
          <w:sz w:val="24"/>
          <w:szCs w:val="24"/>
        </w:rPr>
        <w:t>（4）处理流程</w:t>
      </w:r>
    </w:p>
    <w:p w14:paraId="1EC1CA0F">
      <w:pPr>
        <w:spacing w:line="276" w:lineRule="auto"/>
        <w:ind w:firstLine="420"/>
        <w:rPr>
          <w:rFonts w:hint="eastAsia" w:ascii="宋体" w:hAnsi="宋体"/>
          <w:color w:val="000000"/>
          <w:sz w:val="24"/>
          <w:szCs w:val="24"/>
        </w:rPr>
      </w:pPr>
      <w:r>
        <w:rPr>
          <w:rFonts w:hint="eastAsia" w:ascii="宋体" w:hAnsi="宋体"/>
          <w:color w:val="000000"/>
          <w:sz w:val="24"/>
          <w:szCs w:val="24"/>
        </w:rPr>
        <w:t>首先查询得到状态为“已分配”的服务单据，选择一条进行处理。填写处理方法后提交</w:t>
      </w:r>
    </w:p>
    <w:p w14:paraId="1830B619">
      <w:pPr>
        <w:spacing w:line="276" w:lineRule="auto"/>
        <w:rPr>
          <w:rFonts w:hint="eastAsia" w:ascii="宋体" w:hAnsi="宋体"/>
          <w:color w:val="000000"/>
          <w:sz w:val="24"/>
          <w:szCs w:val="24"/>
        </w:rPr>
      </w:pPr>
      <w:r>
        <w:rPr>
          <w:rFonts w:hint="eastAsia" w:ascii="宋体" w:hAnsi="宋体"/>
          <w:color w:val="000000"/>
          <w:sz w:val="24"/>
          <w:szCs w:val="24"/>
        </w:rPr>
        <w:t>（5）输出要素</w:t>
      </w:r>
    </w:p>
    <w:p w14:paraId="1AC00C0C">
      <w:pPr>
        <w:spacing w:line="276" w:lineRule="auto"/>
        <w:ind w:firstLine="420"/>
        <w:rPr>
          <w:rFonts w:hint="eastAsia" w:ascii="宋体" w:hAnsi="宋体"/>
          <w:color w:val="000000"/>
          <w:sz w:val="24"/>
          <w:szCs w:val="24"/>
        </w:rPr>
      </w:pPr>
      <w:r>
        <w:rPr>
          <w:rFonts w:hint="eastAsia" w:ascii="宋体" w:hAnsi="宋体"/>
          <w:color w:val="000000"/>
          <w:sz w:val="24"/>
          <w:szCs w:val="24"/>
        </w:rPr>
        <w:t>处理完成的服务单据状态改为“已处理”</w:t>
      </w:r>
    </w:p>
    <w:p w14:paraId="69F15A1D">
      <w:pPr>
        <w:pStyle w:val="4"/>
      </w:pPr>
      <w:r>
        <w:t>服务反馈</w:t>
      </w:r>
    </w:p>
    <w:p w14:paraId="03263C52">
      <w:pPr>
        <w:spacing w:line="276" w:lineRule="auto"/>
        <w:rPr>
          <w:rFonts w:hint="eastAsia" w:ascii="宋体" w:hAnsi="宋体"/>
          <w:color w:val="000000"/>
          <w:sz w:val="24"/>
          <w:szCs w:val="24"/>
        </w:rPr>
      </w:pPr>
      <w:r>
        <w:rPr>
          <w:rFonts w:hint="eastAsia" w:ascii="宋体" w:hAnsi="宋体"/>
          <w:color w:val="000000"/>
          <w:sz w:val="24"/>
          <w:szCs w:val="24"/>
        </w:rPr>
        <w:t>（1）业务概述</w:t>
      </w:r>
    </w:p>
    <w:p w14:paraId="4C58CBA1">
      <w:pPr>
        <w:spacing w:line="276" w:lineRule="auto"/>
        <w:ind w:firstLine="420"/>
        <w:rPr>
          <w:rFonts w:hint="eastAsia" w:ascii="宋体" w:hAnsi="宋体"/>
          <w:color w:val="000000"/>
          <w:sz w:val="24"/>
          <w:szCs w:val="24"/>
        </w:rPr>
      </w:pPr>
      <w:r>
        <w:rPr>
          <w:rFonts w:hint="eastAsia" w:ascii="宋体" w:hAnsi="宋体"/>
          <w:color w:val="000000"/>
          <w:sz w:val="24"/>
          <w:szCs w:val="24"/>
        </w:rPr>
        <w:t>对状态为“已处理”的服务单据主动联系客户进行反馈，填写客户反馈信息。</w:t>
      </w:r>
    </w:p>
    <w:p w14:paraId="36EE342C">
      <w:pPr>
        <w:spacing w:line="276" w:lineRule="auto"/>
        <w:rPr>
          <w:rFonts w:hint="eastAsia" w:ascii="宋体" w:hAnsi="宋体"/>
          <w:color w:val="000000"/>
          <w:sz w:val="24"/>
          <w:szCs w:val="24"/>
        </w:rPr>
      </w:pPr>
      <w:r>
        <w:rPr>
          <w:rFonts w:hint="eastAsia" w:ascii="宋体" w:hAnsi="宋体"/>
          <w:color w:val="000000"/>
          <w:sz w:val="24"/>
          <w:szCs w:val="24"/>
        </w:rPr>
        <w:t>（2）使用者</w:t>
      </w:r>
    </w:p>
    <w:p w14:paraId="0D2B18FB">
      <w:pPr>
        <w:spacing w:line="276" w:lineRule="auto"/>
        <w:ind w:firstLine="420"/>
        <w:rPr>
          <w:rFonts w:hint="eastAsia" w:ascii="宋体" w:hAnsi="宋体"/>
          <w:color w:val="000000"/>
          <w:sz w:val="24"/>
          <w:szCs w:val="24"/>
        </w:rPr>
      </w:pPr>
      <w:r>
        <w:rPr>
          <w:rFonts w:hint="eastAsia" w:ascii="宋体" w:hAnsi="宋体"/>
          <w:color w:val="000000"/>
          <w:sz w:val="24"/>
          <w:szCs w:val="24"/>
        </w:rPr>
        <w:t>客户经理</w:t>
      </w:r>
    </w:p>
    <w:p w14:paraId="021052F7">
      <w:pPr>
        <w:spacing w:line="276" w:lineRule="auto"/>
        <w:rPr>
          <w:rFonts w:hint="eastAsia" w:ascii="宋体" w:hAnsi="宋体"/>
          <w:color w:val="000000"/>
          <w:sz w:val="24"/>
          <w:szCs w:val="24"/>
        </w:rPr>
      </w:pPr>
      <w:r>
        <w:rPr>
          <w:rFonts w:hint="eastAsia" w:ascii="宋体" w:hAnsi="宋体"/>
          <w:color w:val="000000"/>
          <w:sz w:val="24"/>
          <w:szCs w:val="24"/>
        </w:rPr>
        <w:t>（3）输入要素</w:t>
      </w:r>
    </w:p>
    <w:p w14:paraId="67AFC779">
      <w:pPr>
        <w:spacing w:line="276" w:lineRule="auto"/>
        <w:ind w:firstLine="420"/>
        <w:rPr>
          <w:rFonts w:hint="eastAsia" w:ascii="宋体" w:hAnsi="宋体"/>
          <w:color w:val="000000"/>
          <w:sz w:val="24"/>
          <w:szCs w:val="24"/>
        </w:rPr>
      </w:pPr>
      <w:r>
        <w:rPr>
          <w:rFonts w:hint="eastAsia" w:ascii="宋体" w:hAnsi="宋体"/>
          <w:color w:val="000000"/>
          <w:sz w:val="24"/>
          <w:szCs w:val="24"/>
        </w:rPr>
        <w:t>需要填写客户反馈信息，并选择客户对服务处理的满意度，客户满意度为1-5的值。</w:t>
      </w:r>
    </w:p>
    <w:p w14:paraId="25AB5760">
      <w:pPr>
        <w:spacing w:line="276" w:lineRule="auto"/>
        <w:rPr>
          <w:rFonts w:hint="eastAsia" w:ascii="宋体" w:hAnsi="宋体"/>
          <w:color w:val="000000"/>
          <w:sz w:val="24"/>
          <w:szCs w:val="24"/>
        </w:rPr>
      </w:pPr>
      <w:r>
        <w:rPr>
          <w:rFonts w:hint="eastAsia" w:ascii="宋体" w:hAnsi="宋体"/>
          <w:color w:val="000000"/>
          <w:sz w:val="24"/>
          <w:szCs w:val="24"/>
        </w:rPr>
        <w:t>（4）处理流程</w:t>
      </w:r>
    </w:p>
    <w:p w14:paraId="0AD9D95D">
      <w:pPr>
        <w:spacing w:line="276" w:lineRule="auto"/>
        <w:ind w:firstLine="420"/>
        <w:rPr>
          <w:rFonts w:hint="eastAsia" w:ascii="宋体" w:hAnsi="宋体"/>
          <w:color w:val="000000"/>
          <w:sz w:val="24"/>
          <w:szCs w:val="24"/>
        </w:rPr>
      </w:pPr>
      <w:r>
        <w:rPr>
          <w:rFonts w:hint="eastAsia" w:ascii="宋体" w:hAnsi="宋体"/>
          <w:color w:val="000000"/>
          <w:sz w:val="24"/>
          <w:szCs w:val="24"/>
        </w:rPr>
        <w:t>首先查询得到状态为“已处理”的服务单据，选择一条进行反馈。填写处理结果和满意度后提交。</w:t>
      </w:r>
    </w:p>
    <w:p w14:paraId="633A018B">
      <w:pPr>
        <w:spacing w:line="276" w:lineRule="auto"/>
        <w:rPr>
          <w:rFonts w:hint="eastAsia" w:ascii="宋体" w:hAnsi="宋体"/>
          <w:color w:val="000000"/>
          <w:sz w:val="24"/>
          <w:szCs w:val="24"/>
        </w:rPr>
      </w:pPr>
      <w:r>
        <w:rPr>
          <w:rFonts w:hint="eastAsia" w:ascii="宋体" w:hAnsi="宋体"/>
          <w:color w:val="000000"/>
          <w:sz w:val="24"/>
          <w:szCs w:val="24"/>
        </w:rPr>
        <w:t>（5）输出要素</w:t>
      </w:r>
    </w:p>
    <w:p w14:paraId="4853A0A0">
      <w:pPr>
        <w:spacing w:line="276" w:lineRule="auto"/>
        <w:ind w:firstLine="420"/>
        <w:rPr>
          <w:rFonts w:hint="eastAsia" w:ascii="宋体" w:hAnsi="宋体"/>
          <w:color w:val="000000"/>
          <w:sz w:val="24"/>
          <w:szCs w:val="24"/>
        </w:rPr>
      </w:pPr>
      <w:r>
        <w:rPr>
          <w:rFonts w:hint="eastAsia" w:ascii="宋体" w:hAnsi="宋体"/>
          <w:color w:val="000000"/>
          <w:sz w:val="24"/>
          <w:szCs w:val="24"/>
        </w:rPr>
        <w:t>根据客户满意度不同，服务单据的流转也不同。</w:t>
      </w:r>
    </w:p>
    <w:p w14:paraId="52A74F1D">
      <w:pPr>
        <w:spacing w:line="276" w:lineRule="auto"/>
        <w:ind w:firstLine="420"/>
        <w:rPr>
          <w:rFonts w:hint="eastAsia" w:ascii="宋体" w:hAnsi="宋体"/>
          <w:color w:val="000000"/>
          <w:sz w:val="24"/>
          <w:szCs w:val="24"/>
        </w:rPr>
      </w:pPr>
      <w:r>
        <w:rPr>
          <w:rFonts w:hint="eastAsia" w:ascii="宋体" w:hAnsi="宋体"/>
          <w:color w:val="000000"/>
          <w:sz w:val="24"/>
          <w:szCs w:val="24"/>
        </w:rPr>
        <w:t>如果客户满意度大于等于3，服务单据状态给为“已归档”。</w:t>
      </w:r>
    </w:p>
    <w:p w14:paraId="28D42B58">
      <w:pPr>
        <w:spacing w:line="276" w:lineRule="auto"/>
        <w:ind w:firstLine="420"/>
        <w:rPr>
          <w:rFonts w:hint="eastAsia" w:ascii="宋体" w:hAnsi="宋体"/>
          <w:color w:val="000000"/>
          <w:sz w:val="24"/>
          <w:szCs w:val="24"/>
        </w:rPr>
      </w:pPr>
      <w:r>
        <w:rPr>
          <w:rFonts w:hint="eastAsia" w:ascii="宋体" w:hAnsi="宋体"/>
          <w:color w:val="000000"/>
          <w:sz w:val="24"/>
          <w:szCs w:val="24"/>
        </w:rPr>
        <w:t>如果服务满意度小于3，服务状态改为“已分配”，重新进行处理。</w:t>
      </w:r>
    </w:p>
    <w:p w14:paraId="7D09CBD9">
      <w:pPr>
        <w:pStyle w:val="4"/>
      </w:pPr>
      <w:r>
        <w:t>归档服务查询</w:t>
      </w:r>
    </w:p>
    <w:p w14:paraId="162590C7">
      <w:pPr>
        <w:spacing w:line="276" w:lineRule="auto"/>
        <w:rPr>
          <w:rFonts w:hint="eastAsia"/>
          <w:color w:val="000000"/>
          <w:sz w:val="24"/>
          <w:szCs w:val="24"/>
        </w:rPr>
      </w:pPr>
      <w:r>
        <w:rPr>
          <w:rFonts w:hint="eastAsia"/>
          <w:color w:val="000000"/>
          <w:sz w:val="24"/>
          <w:szCs w:val="24"/>
        </w:rPr>
        <w:t>（1）业务概述</w:t>
      </w:r>
    </w:p>
    <w:p w14:paraId="1CF16E0D">
      <w:pPr>
        <w:spacing w:line="276" w:lineRule="auto"/>
        <w:ind w:firstLine="420"/>
        <w:rPr>
          <w:rFonts w:hint="eastAsia"/>
          <w:color w:val="000000"/>
          <w:sz w:val="24"/>
          <w:szCs w:val="24"/>
        </w:rPr>
      </w:pPr>
      <w:r>
        <w:rPr>
          <w:rFonts w:hint="eastAsia"/>
          <w:color w:val="000000"/>
          <w:sz w:val="24"/>
          <w:szCs w:val="24"/>
        </w:rPr>
        <w:t>系统可以对已归档的服务进行查询、查阅，便于参考解决类似问题。</w:t>
      </w:r>
    </w:p>
    <w:p w14:paraId="4622F17F">
      <w:pPr>
        <w:spacing w:line="276" w:lineRule="auto"/>
        <w:rPr>
          <w:rFonts w:hint="eastAsia"/>
          <w:color w:val="000000"/>
          <w:sz w:val="24"/>
          <w:szCs w:val="24"/>
        </w:rPr>
      </w:pPr>
      <w:r>
        <w:rPr>
          <w:rFonts w:hint="eastAsia"/>
          <w:color w:val="000000"/>
          <w:sz w:val="24"/>
          <w:szCs w:val="24"/>
        </w:rPr>
        <w:t>（2）使用者</w:t>
      </w:r>
    </w:p>
    <w:p w14:paraId="52D8F451">
      <w:pPr>
        <w:spacing w:line="276" w:lineRule="auto"/>
        <w:ind w:firstLine="420"/>
        <w:rPr>
          <w:rFonts w:hint="eastAsia"/>
          <w:color w:val="000000"/>
          <w:sz w:val="24"/>
          <w:szCs w:val="24"/>
        </w:rPr>
      </w:pPr>
      <w:r>
        <w:rPr>
          <w:rFonts w:hint="eastAsia"/>
          <w:color w:val="000000"/>
          <w:sz w:val="24"/>
          <w:szCs w:val="24"/>
        </w:rPr>
        <w:t>客户经理、销售主管。</w:t>
      </w:r>
    </w:p>
    <w:p w14:paraId="397F1B90">
      <w:pPr>
        <w:spacing w:line="276" w:lineRule="auto"/>
        <w:rPr>
          <w:rFonts w:hint="eastAsia"/>
          <w:color w:val="000000"/>
          <w:sz w:val="24"/>
          <w:szCs w:val="24"/>
        </w:rPr>
      </w:pPr>
      <w:r>
        <w:rPr>
          <w:rFonts w:hint="eastAsia"/>
          <w:color w:val="000000"/>
          <w:sz w:val="24"/>
          <w:szCs w:val="24"/>
        </w:rPr>
        <w:t>（3）输入要素</w:t>
      </w:r>
    </w:p>
    <w:p w14:paraId="1D87F8C3">
      <w:pPr>
        <w:spacing w:line="276" w:lineRule="auto"/>
        <w:ind w:firstLine="420"/>
        <w:rPr>
          <w:rFonts w:hint="eastAsia"/>
          <w:color w:val="000000"/>
          <w:sz w:val="24"/>
          <w:szCs w:val="24"/>
        </w:rPr>
      </w:pPr>
      <w:r>
        <w:rPr>
          <w:rFonts w:hint="eastAsia"/>
          <w:color w:val="000000"/>
          <w:sz w:val="24"/>
          <w:szCs w:val="24"/>
        </w:rPr>
        <w:t>可以根据不同的条件进行查询。对于每条服务单据还可以查询明细。</w:t>
      </w:r>
    </w:p>
    <w:p w14:paraId="3138C4B5">
      <w:pPr>
        <w:spacing w:line="276" w:lineRule="auto"/>
        <w:rPr>
          <w:rFonts w:hint="eastAsia"/>
          <w:color w:val="000000"/>
          <w:sz w:val="24"/>
          <w:szCs w:val="24"/>
        </w:rPr>
      </w:pPr>
      <w:r>
        <w:rPr>
          <w:rFonts w:hint="eastAsia"/>
          <w:color w:val="000000"/>
          <w:sz w:val="24"/>
          <w:szCs w:val="24"/>
        </w:rPr>
        <w:t>（4）处理流程</w:t>
      </w:r>
    </w:p>
    <w:p w14:paraId="2DACD697">
      <w:pPr>
        <w:spacing w:line="276" w:lineRule="auto"/>
        <w:ind w:firstLine="420"/>
        <w:rPr>
          <w:rFonts w:hint="eastAsia"/>
          <w:color w:val="000000"/>
          <w:sz w:val="24"/>
          <w:szCs w:val="24"/>
        </w:rPr>
      </w:pPr>
      <w:r>
        <w:rPr>
          <w:rFonts w:hint="eastAsia"/>
          <w:color w:val="000000"/>
          <w:sz w:val="24"/>
          <w:szCs w:val="24"/>
        </w:rPr>
        <w:t>点击查询按钮进行查询</w:t>
      </w:r>
    </w:p>
    <w:p w14:paraId="5A6785CF">
      <w:pPr>
        <w:spacing w:line="276" w:lineRule="auto"/>
        <w:rPr>
          <w:rFonts w:hint="eastAsia"/>
          <w:color w:val="000000"/>
          <w:sz w:val="24"/>
          <w:szCs w:val="24"/>
        </w:rPr>
      </w:pPr>
      <w:r>
        <w:rPr>
          <w:rFonts w:hint="eastAsia"/>
          <w:color w:val="000000"/>
          <w:sz w:val="24"/>
          <w:szCs w:val="24"/>
        </w:rPr>
        <w:t>（5）输出要素</w:t>
      </w:r>
    </w:p>
    <w:p w14:paraId="2BD0EDBB">
      <w:pPr>
        <w:spacing w:line="276" w:lineRule="auto"/>
        <w:ind w:firstLine="420"/>
        <w:rPr>
          <w:rFonts w:hint="eastAsia"/>
          <w:color w:val="000000"/>
          <w:sz w:val="24"/>
          <w:szCs w:val="24"/>
        </w:rPr>
      </w:pPr>
      <w:r>
        <w:rPr>
          <w:rFonts w:hint="eastAsia"/>
          <w:color w:val="000000"/>
          <w:sz w:val="24"/>
          <w:szCs w:val="24"/>
        </w:rPr>
        <w:t>服务单据的信息</w:t>
      </w:r>
    </w:p>
    <w:p w14:paraId="47B7252B">
      <w:pPr>
        <w:pStyle w:val="3"/>
      </w:pPr>
      <w:r>
        <w:t>统计报表</w:t>
      </w:r>
    </w:p>
    <w:p w14:paraId="5F5A7FDD">
      <w:pPr>
        <w:rPr>
          <w:rFonts w:hint="eastAsia"/>
          <w:b/>
          <w:bCs/>
          <w:color w:val="000000"/>
          <w:sz w:val="18"/>
          <w:szCs w:val="32"/>
        </w:rPr>
      </w:pPr>
      <w:r>
        <w:rPr>
          <w:rFonts w:eastAsia="Times New Roman"/>
          <w:sz w:val="18"/>
        </w:rPr>
        <w:drawing>
          <wp:inline distT="0" distB="0" distL="114300" distR="114300">
            <wp:extent cx="5123815" cy="3818890"/>
            <wp:effectExtent l="0" t="0" r="12065" b="6350"/>
            <wp:docPr id="4" name="图片 4" descr="5743a3f9a0e04a67913e62b3d5ea13ec# #嵌入式对象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743a3f9a0e04a67913e62b3d5ea13ec# #嵌入式对象4"/>
                    <pic:cNvPicPr>
                      <a:picLocks noChangeAspect="1"/>
                    </pic:cNvPicPr>
                  </pic:nvPicPr>
                  <pic:blipFill>
                    <a:blip r:embed="rId7"/>
                    <a:stretch>
                      <a:fillRect/>
                    </a:stretch>
                  </pic:blipFill>
                  <pic:spPr>
                    <a:xfrm>
                      <a:off x="0" y="0"/>
                      <a:ext cx="5123815" cy="3818890"/>
                    </a:xfrm>
                    <a:prstGeom prst="rect">
                      <a:avLst/>
                    </a:prstGeom>
                    <a:noFill/>
                    <a:ln>
                      <a:noFill/>
                    </a:ln>
                  </pic:spPr>
                </pic:pic>
              </a:graphicData>
            </a:graphic>
          </wp:inline>
        </w:drawing>
      </w:r>
    </w:p>
    <w:p w14:paraId="72B4FBEC">
      <w:pPr>
        <w:pStyle w:val="4"/>
      </w:pPr>
      <w:r>
        <w:t>客户贡献分析</w:t>
      </w:r>
    </w:p>
    <w:p w14:paraId="65D6D851">
      <w:pPr>
        <w:spacing w:line="276" w:lineRule="auto"/>
        <w:rPr>
          <w:rFonts w:hint="eastAsia"/>
          <w:color w:val="000000"/>
          <w:sz w:val="24"/>
          <w:szCs w:val="24"/>
        </w:rPr>
      </w:pPr>
      <w:r>
        <w:rPr>
          <w:rFonts w:hint="eastAsia"/>
          <w:color w:val="000000"/>
          <w:sz w:val="24"/>
          <w:szCs w:val="24"/>
        </w:rPr>
        <w:t>（1）业务描述</w:t>
      </w:r>
    </w:p>
    <w:p w14:paraId="3BE42463">
      <w:pPr>
        <w:spacing w:line="276" w:lineRule="auto"/>
        <w:ind w:firstLine="420"/>
        <w:rPr>
          <w:rFonts w:hint="eastAsia"/>
          <w:color w:val="000000"/>
          <w:sz w:val="24"/>
          <w:szCs w:val="24"/>
        </w:rPr>
      </w:pPr>
      <w:r>
        <w:rPr>
          <w:rFonts w:hint="eastAsia"/>
          <w:color w:val="000000"/>
          <w:sz w:val="24"/>
          <w:szCs w:val="24"/>
        </w:rPr>
        <w:t>对客户下单的总金额进行统计，了解客户对企业的贡献。</w:t>
      </w:r>
    </w:p>
    <w:p w14:paraId="3367AE97">
      <w:pPr>
        <w:numPr>
          <w:ilvl w:val="0"/>
          <w:numId w:val="5"/>
        </w:numPr>
        <w:spacing w:line="276" w:lineRule="auto"/>
        <w:rPr>
          <w:rFonts w:hint="eastAsia"/>
          <w:color w:val="000000"/>
          <w:sz w:val="24"/>
          <w:szCs w:val="24"/>
        </w:rPr>
      </w:pPr>
      <w:r>
        <w:rPr>
          <w:rFonts w:hint="eastAsia"/>
          <w:color w:val="000000"/>
          <w:sz w:val="24"/>
          <w:szCs w:val="24"/>
        </w:rPr>
        <w:t>使用者</w:t>
      </w:r>
    </w:p>
    <w:p w14:paraId="4155EC6F">
      <w:pPr>
        <w:spacing w:line="276" w:lineRule="auto"/>
        <w:ind w:firstLine="420"/>
        <w:rPr>
          <w:rFonts w:hint="eastAsia"/>
          <w:color w:val="000000"/>
          <w:sz w:val="24"/>
          <w:szCs w:val="24"/>
        </w:rPr>
      </w:pPr>
      <w:r>
        <w:rPr>
          <w:rFonts w:hint="eastAsia"/>
          <w:color w:val="000000"/>
          <w:sz w:val="24"/>
          <w:szCs w:val="24"/>
        </w:rPr>
        <w:t>销售主管、高管</w:t>
      </w:r>
    </w:p>
    <w:p w14:paraId="66297A85">
      <w:pPr>
        <w:numPr>
          <w:ilvl w:val="0"/>
          <w:numId w:val="5"/>
        </w:numPr>
        <w:spacing w:line="276" w:lineRule="auto"/>
        <w:rPr>
          <w:rFonts w:hint="eastAsia"/>
          <w:color w:val="000000"/>
          <w:sz w:val="24"/>
          <w:szCs w:val="24"/>
        </w:rPr>
      </w:pPr>
      <w:r>
        <w:rPr>
          <w:rFonts w:hint="eastAsia"/>
          <w:color w:val="000000"/>
          <w:sz w:val="24"/>
          <w:szCs w:val="24"/>
        </w:rPr>
        <w:t>输入要素</w:t>
      </w:r>
    </w:p>
    <w:p w14:paraId="07AD9DDA">
      <w:pPr>
        <w:spacing w:line="276" w:lineRule="auto"/>
        <w:ind w:firstLine="420"/>
        <w:rPr>
          <w:rFonts w:hint="eastAsia"/>
          <w:color w:val="000000"/>
          <w:sz w:val="24"/>
          <w:szCs w:val="24"/>
        </w:rPr>
      </w:pPr>
      <w:r>
        <w:rPr>
          <w:rFonts w:hint="eastAsia"/>
          <w:color w:val="000000"/>
          <w:sz w:val="24"/>
          <w:szCs w:val="24"/>
        </w:rPr>
        <w:t>可以根据客户名称或年份查询，默认列出全部客户和所有年份订单金额的总和。</w:t>
      </w:r>
    </w:p>
    <w:p w14:paraId="79D794B4">
      <w:pPr>
        <w:numPr>
          <w:ilvl w:val="0"/>
          <w:numId w:val="5"/>
        </w:numPr>
        <w:spacing w:line="276" w:lineRule="auto"/>
        <w:rPr>
          <w:rFonts w:hint="eastAsia"/>
          <w:color w:val="000000"/>
          <w:sz w:val="24"/>
          <w:szCs w:val="24"/>
        </w:rPr>
      </w:pPr>
      <w:r>
        <w:rPr>
          <w:rFonts w:hint="eastAsia"/>
          <w:color w:val="000000"/>
          <w:sz w:val="24"/>
          <w:szCs w:val="24"/>
        </w:rPr>
        <w:t>处理流程</w:t>
      </w:r>
    </w:p>
    <w:p w14:paraId="45027289">
      <w:pPr>
        <w:spacing w:line="276" w:lineRule="auto"/>
        <w:ind w:firstLine="420"/>
        <w:rPr>
          <w:rFonts w:hint="eastAsia"/>
          <w:color w:val="000000"/>
          <w:sz w:val="24"/>
          <w:szCs w:val="24"/>
        </w:rPr>
      </w:pPr>
      <w:r>
        <w:rPr>
          <w:rFonts w:hint="eastAsia"/>
          <w:color w:val="000000"/>
          <w:sz w:val="24"/>
          <w:szCs w:val="24"/>
        </w:rPr>
        <w:t>点击查询进行查询显示。</w:t>
      </w:r>
    </w:p>
    <w:p w14:paraId="4C5974FC">
      <w:pPr>
        <w:numPr>
          <w:ilvl w:val="0"/>
          <w:numId w:val="5"/>
        </w:numPr>
        <w:spacing w:line="276" w:lineRule="auto"/>
        <w:rPr>
          <w:rFonts w:hint="eastAsia"/>
          <w:color w:val="000000"/>
          <w:sz w:val="24"/>
          <w:szCs w:val="24"/>
        </w:rPr>
      </w:pPr>
      <w:r>
        <w:rPr>
          <w:rFonts w:hint="eastAsia"/>
          <w:color w:val="000000"/>
          <w:sz w:val="24"/>
          <w:szCs w:val="24"/>
        </w:rPr>
        <w:t>输出要素</w:t>
      </w:r>
    </w:p>
    <w:p w14:paraId="75A8ACA4">
      <w:pPr>
        <w:spacing w:line="276" w:lineRule="auto"/>
        <w:ind w:firstLine="420"/>
        <w:rPr>
          <w:rFonts w:hint="eastAsia"/>
          <w:color w:val="000000"/>
          <w:sz w:val="24"/>
          <w:szCs w:val="24"/>
        </w:rPr>
      </w:pPr>
      <w:r>
        <w:rPr>
          <w:rFonts w:hint="eastAsia"/>
          <w:color w:val="000000"/>
          <w:sz w:val="24"/>
          <w:szCs w:val="24"/>
        </w:rPr>
        <w:t>显示客户名称和该客户下单的总金额。</w:t>
      </w:r>
    </w:p>
    <w:p w14:paraId="190D0BF8">
      <w:pPr>
        <w:spacing w:line="276" w:lineRule="auto"/>
        <w:ind w:firstLine="420"/>
        <w:rPr>
          <w:rFonts w:hint="eastAsia"/>
          <w:color w:val="000000"/>
          <w:sz w:val="24"/>
          <w:szCs w:val="24"/>
        </w:rPr>
      </w:pPr>
    </w:p>
    <w:p w14:paraId="0787FCB5">
      <w:pPr>
        <w:pStyle w:val="4"/>
      </w:pPr>
      <w:r>
        <w:t>客户构成分析</w:t>
      </w:r>
    </w:p>
    <w:p w14:paraId="4C4B7E51">
      <w:pPr>
        <w:numPr>
          <w:ilvl w:val="0"/>
          <w:numId w:val="6"/>
        </w:numPr>
        <w:spacing w:line="276" w:lineRule="auto"/>
        <w:rPr>
          <w:rFonts w:hint="eastAsia" w:ascii="宋体" w:hAnsi="宋体"/>
          <w:color w:val="000000"/>
          <w:sz w:val="24"/>
          <w:szCs w:val="24"/>
        </w:rPr>
      </w:pPr>
      <w:r>
        <w:rPr>
          <w:rFonts w:hint="eastAsia" w:ascii="宋体" w:hAnsi="宋体"/>
          <w:color w:val="000000"/>
          <w:sz w:val="24"/>
          <w:szCs w:val="24"/>
        </w:rPr>
        <w:t>业务描述</w:t>
      </w:r>
    </w:p>
    <w:p w14:paraId="6311A10C">
      <w:pPr>
        <w:spacing w:line="276" w:lineRule="auto"/>
        <w:ind w:firstLine="420"/>
        <w:rPr>
          <w:rFonts w:hint="eastAsia" w:ascii="宋体" w:hAnsi="宋体"/>
          <w:color w:val="000000"/>
          <w:sz w:val="24"/>
          <w:szCs w:val="24"/>
        </w:rPr>
      </w:pPr>
      <w:r>
        <w:rPr>
          <w:rFonts w:hint="eastAsia" w:ascii="宋体" w:hAnsi="宋体"/>
          <w:color w:val="000000"/>
          <w:sz w:val="24"/>
          <w:szCs w:val="24"/>
        </w:rPr>
        <w:t>了解某种类型的客户有多少及所占比例。</w:t>
      </w:r>
    </w:p>
    <w:p w14:paraId="4D4A2ECD">
      <w:pPr>
        <w:numPr>
          <w:ilvl w:val="0"/>
          <w:numId w:val="6"/>
        </w:numPr>
        <w:spacing w:line="276" w:lineRule="auto"/>
        <w:rPr>
          <w:rFonts w:hint="eastAsia" w:ascii="宋体" w:hAnsi="宋体"/>
          <w:color w:val="000000"/>
          <w:sz w:val="24"/>
          <w:szCs w:val="24"/>
        </w:rPr>
      </w:pPr>
      <w:r>
        <w:rPr>
          <w:rFonts w:hint="eastAsia" w:ascii="宋体" w:hAnsi="宋体"/>
          <w:color w:val="000000"/>
          <w:sz w:val="24"/>
          <w:szCs w:val="24"/>
        </w:rPr>
        <w:t>使用者</w:t>
      </w:r>
    </w:p>
    <w:p w14:paraId="33C91146">
      <w:pPr>
        <w:spacing w:line="276" w:lineRule="auto"/>
        <w:ind w:firstLine="420"/>
        <w:rPr>
          <w:rFonts w:hint="eastAsia" w:ascii="宋体" w:hAnsi="宋体"/>
          <w:color w:val="000000"/>
          <w:sz w:val="24"/>
          <w:szCs w:val="24"/>
        </w:rPr>
      </w:pPr>
      <w:r>
        <w:rPr>
          <w:rFonts w:hint="eastAsia" w:ascii="宋体" w:hAnsi="宋体"/>
          <w:color w:val="000000"/>
          <w:sz w:val="24"/>
          <w:szCs w:val="24"/>
        </w:rPr>
        <w:t>销售主管、高管</w:t>
      </w:r>
    </w:p>
    <w:p w14:paraId="4020417C">
      <w:pPr>
        <w:spacing w:line="276" w:lineRule="auto"/>
        <w:rPr>
          <w:rFonts w:hint="eastAsia" w:ascii="宋体" w:hAnsi="宋体"/>
          <w:color w:val="000000"/>
          <w:sz w:val="24"/>
          <w:szCs w:val="24"/>
        </w:rPr>
      </w:pPr>
      <w:r>
        <w:rPr>
          <w:rFonts w:hint="eastAsia" w:ascii="宋体" w:hAnsi="宋体"/>
          <w:color w:val="000000"/>
          <w:sz w:val="24"/>
          <w:szCs w:val="24"/>
        </w:rPr>
        <w:t xml:space="preserve"> (3)输入要素</w:t>
      </w:r>
    </w:p>
    <w:p w14:paraId="1F318E50">
      <w:pPr>
        <w:spacing w:line="276" w:lineRule="auto"/>
        <w:ind w:firstLine="420"/>
        <w:rPr>
          <w:rFonts w:hint="eastAsia" w:ascii="宋体" w:hAnsi="宋体"/>
          <w:color w:val="000000"/>
          <w:sz w:val="24"/>
          <w:szCs w:val="24"/>
        </w:rPr>
      </w:pPr>
      <w:r>
        <w:rPr>
          <w:rFonts w:hint="eastAsia" w:ascii="宋体" w:hAnsi="宋体"/>
          <w:color w:val="000000"/>
          <w:sz w:val="24"/>
          <w:szCs w:val="24"/>
        </w:rPr>
        <w:t>可以选择报表方式，按客户等级统计，按信用度统计或按满意度统计。</w:t>
      </w:r>
    </w:p>
    <w:p w14:paraId="2D2415E9">
      <w:pPr>
        <w:numPr>
          <w:ilvl w:val="0"/>
          <w:numId w:val="7"/>
        </w:numPr>
        <w:spacing w:line="276" w:lineRule="auto"/>
        <w:rPr>
          <w:rFonts w:hint="eastAsia" w:ascii="宋体" w:hAnsi="宋体"/>
          <w:color w:val="000000"/>
          <w:sz w:val="24"/>
          <w:szCs w:val="24"/>
        </w:rPr>
      </w:pPr>
      <w:r>
        <w:rPr>
          <w:rFonts w:hint="eastAsia" w:ascii="宋体" w:hAnsi="宋体"/>
          <w:color w:val="000000"/>
          <w:sz w:val="24"/>
          <w:szCs w:val="24"/>
        </w:rPr>
        <w:t>处理流程</w:t>
      </w:r>
    </w:p>
    <w:p w14:paraId="2C511FC2">
      <w:pPr>
        <w:spacing w:line="276" w:lineRule="auto"/>
        <w:ind w:firstLine="420"/>
        <w:rPr>
          <w:rFonts w:hint="eastAsia" w:ascii="宋体" w:hAnsi="宋体"/>
          <w:color w:val="000000"/>
          <w:sz w:val="24"/>
          <w:szCs w:val="24"/>
        </w:rPr>
      </w:pPr>
      <w:r>
        <w:rPr>
          <w:rFonts w:hint="eastAsia" w:ascii="宋体" w:hAnsi="宋体"/>
          <w:color w:val="000000"/>
          <w:sz w:val="24"/>
          <w:szCs w:val="24"/>
        </w:rPr>
        <w:t>查询显示</w:t>
      </w:r>
    </w:p>
    <w:p w14:paraId="14F9BD01">
      <w:pPr>
        <w:numPr>
          <w:ilvl w:val="0"/>
          <w:numId w:val="7"/>
        </w:numPr>
        <w:spacing w:line="276" w:lineRule="auto"/>
        <w:rPr>
          <w:rFonts w:hint="eastAsia" w:ascii="宋体" w:hAnsi="宋体"/>
          <w:color w:val="000000"/>
          <w:sz w:val="24"/>
          <w:szCs w:val="24"/>
        </w:rPr>
      </w:pPr>
      <w:r>
        <w:rPr>
          <w:rFonts w:hint="eastAsia" w:ascii="宋体" w:hAnsi="宋体"/>
          <w:color w:val="000000"/>
          <w:sz w:val="24"/>
          <w:szCs w:val="24"/>
        </w:rPr>
        <w:t>输出要素</w:t>
      </w:r>
    </w:p>
    <w:p w14:paraId="650ED062">
      <w:pPr>
        <w:spacing w:line="276" w:lineRule="auto"/>
        <w:ind w:firstLine="420"/>
        <w:rPr>
          <w:rFonts w:hint="eastAsia" w:ascii="宋体" w:hAnsi="宋体"/>
          <w:color w:val="000000"/>
          <w:sz w:val="24"/>
          <w:szCs w:val="24"/>
        </w:rPr>
      </w:pPr>
      <w:r>
        <w:rPr>
          <w:rFonts w:hint="eastAsia" w:ascii="宋体" w:hAnsi="宋体"/>
          <w:color w:val="000000"/>
          <w:sz w:val="24"/>
          <w:szCs w:val="24"/>
        </w:rPr>
        <w:t>列出统计项，和该统计项下有多少个客户。</w:t>
      </w:r>
    </w:p>
    <w:p w14:paraId="260E2B78">
      <w:pPr>
        <w:pStyle w:val="4"/>
      </w:pPr>
      <w:r>
        <w:t>客户服务分析</w:t>
      </w:r>
    </w:p>
    <w:p w14:paraId="3BD9237D">
      <w:pPr>
        <w:numPr>
          <w:ilvl w:val="0"/>
          <w:numId w:val="8"/>
        </w:numPr>
        <w:spacing w:line="276" w:lineRule="auto"/>
        <w:rPr>
          <w:rFonts w:hint="eastAsia"/>
          <w:color w:val="000000"/>
          <w:sz w:val="24"/>
          <w:szCs w:val="24"/>
        </w:rPr>
      </w:pPr>
      <w:r>
        <w:rPr>
          <w:rFonts w:hint="eastAsia"/>
          <w:color w:val="000000"/>
          <w:sz w:val="24"/>
          <w:szCs w:val="24"/>
        </w:rPr>
        <w:t>业务描述</w:t>
      </w:r>
    </w:p>
    <w:p w14:paraId="174F872F">
      <w:pPr>
        <w:spacing w:line="276" w:lineRule="auto"/>
        <w:ind w:firstLine="420"/>
        <w:rPr>
          <w:rFonts w:hint="eastAsia"/>
          <w:color w:val="000000"/>
          <w:sz w:val="24"/>
          <w:szCs w:val="24"/>
        </w:rPr>
      </w:pPr>
      <w:r>
        <w:rPr>
          <w:rFonts w:hint="eastAsia"/>
          <w:color w:val="000000"/>
          <w:sz w:val="24"/>
          <w:szCs w:val="24"/>
        </w:rPr>
        <w:t>根据服务类型对服务进行统计。</w:t>
      </w:r>
    </w:p>
    <w:p w14:paraId="59891FD3">
      <w:pPr>
        <w:numPr>
          <w:ilvl w:val="0"/>
          <w:numId w:val="8"/>
        </w:numPr>
        <w:spacing w:line="276" w:lineRule="auto"/>
        <w:rPr>
          <w:rFonts w:hint="eastAsia"/>
          <w:color w:val="000000"/>
          <w:sz w:val="24"/>
          <w:szCs w:val="24"/>
        </w:rPr>
      </w:pPr>
      <w:r>
        <w:rPr>
          <w:rFonts w:hint="eastAsia"/>
          <w:color w:val="000000"/>
          <w:sz w:val="24"/>
          <w:szCs w:val="24"/>
        </w:rPr>
        <w:t>使用者</w:t>
      </w:r>
    </w:p>
    <w:p w14:paraId="3B2BCFFB">
      <w:pPr>
        <w:spacing w:line="276" w:lineRule="auto"/>
        <w:ind w:firstLine="420"/>
        <w:rPr>
          <w:rFonts w:hint="eastAsia"/>
          <w:color w:val="000000"/>
          <w:sz w:val="24"/>
          <w:szCs w:val="24"/>
        </w:rPr>
      </w:pPr>
      <w:r>
        <w:rPr>
          <w:rFonts w:hint="eastAsia"/>
          <w:color w:val="000000"/>
          <w:sz w:val="24"/>
          <w:szCs w:val="24"/>
        </w:rPr>
        <w:t>销售主管、高管</w:t>
      </w:r>
    </w:p>
    <w:p w14:paraId="43875C9D">
      <w:pPr>
        <w:numPr>
          <w:ilvl w:val="0"/>
          <w:numId w:val="8"/>
        </w:numPr>
        <w:spacing w:line="276" w:lineRule="auto"/>
        <w:rPr>
          <w:rFonts w:hint="eastAsia"/>
          <w:color w:val="000000"/>
          <w:sz w:val="24"/>
          <w:szCs w:val="24"/>
        </w:rPr>
      </w:pPr>
      <w:r>
        <w:rPr>
          <w:rFonts w:hint="eastAsia"/>
          <w:color w:val="000000"/>
          <w:sz w:val="24"/>
          <w:szCs w:val="24"/>
        </w:rPr>
        <w:t>输入要素</w:t>
      </w:r>
    </w:p>
    <w:p w14:paraId="3F01B1D5">
      <w:pPr>
        <w:spacing w:line="276" w:lineRule="auto"/>
        <w:ind w:firstLine="420"/>
        <w:rPr>
          <w:rFonts w:hint="eastAsia"/>
          <w:color w:val="000000"/>
          <w:sz w:val="24"/>
          <w:szCs w:val="24"/>
        </w:rPr>
      </w:pPr>
      <w:r>
        <w:rPr>
          <w:rFonts w:hint="eastAsia"/>
          <w:color w:val="000000"/>
          <w:sz w:val="24"/>
          <w:szCs w:val="24"/>
        </w:rPr>
        <w:t>可以输入年份，只统计该年的服务数据。</w:t>
      </w:r>
    </w:p>
    <w:p w14:paraId="6AF7B331">
      <w:pPr>
        <w:numPr>
          <w:ilvl w:val="0"/>
          <w:numId w:val="8"/>
        </w:numPr>
        <w:spacing w:line="276" w:lineRule="auto"/>
        <w:rPr>
          <w:rFonts w:hint="eastAsia"/>
          <w:color w:val="000000"/>
          <w:sz w:val="24"/>
          <w:szCs w:val="24"/>
        </w:rPr>
      </w:pPr>
      <w:r>
        <w:rPr>
          <w:rFonts w:hint="eastAsia"/>
          <w:color w:val="000000"/>
          <w:sz w:val="24"/>
          <w:szCs w:val="24"/>
        </w:rPr>
        <w:t>处理流程</w:t>
      </w:r>
    </w:p>
    <w:p w14:paraId="58323C58">
      <w:pPr>
        <w:spacing w:line="276" w:lineRule="auto"/>
        <w:ind w:firstLine="420"/>
        <w:rPr>
          <w:rFonts w:hint="eastAsia"/>
          <w:color w:val="000000"/>
          <w:sz w:val="24"/>
          <w:szCs w:val="24"/>
        </w:rPr>
      </w:pPr>
      <w:r>
        <w:rPr>
          <w:rFonts w:hint="eastAsia"/>
          <w:color w:val="000000"/>
          <w:sz w:val="24"/>
          <w:szCs w:val="24"/>
        </w:rPr>
        <w:t>查询显示服务分析数据。</w:t>
      </w:r>
    </w:p>
    <w:p w14:paraId="115A45E9">
      <w:pPr>
        <w:numPr>
          <w:ilvl w:val="0"/>
          <w:numId w:val="8"/>
        </w:numPr>
        <w:spacing w:line="276" w:lineRule="auto"/>
        <w:rPr>
          <w:rFonts w:hint="eastAsia"/>
          <w:color w:val="000000"/>
          <w:sz w:val="24"/>
          <w:szCs w:val="24"/>
        </w:rPr>
      </w:pPr>
      <w:r>
        <w:rPr>
          <w:rFonts w:hint="eastAsia"/>
          <w:color w:val="000000"/>
          <w:sz w:val="24"/>
          <w:szCs w:val="24"/>
        </w:rPr>
        <w:t>输出要素</w:t>
      </w:r>
    </w:p>
    <w:p w14:paraId="032DCDDE">
      <w:pPr>
        <w:spacing w:line="276" w:lineRule="auto"/>
        <w:ind w:firstLine="420"/>
        <w:rPr>
          <w:rFonts w:hint="eastAsia"/>
          <w:color w:val="000000"/>
          <w:sz w:val="24"/>
          <w:szCs w:val="24"/>
        </w:rPr>
      </w:pPr>
      <w:r>
        <w:rPr>
          <w:rFonts w:hint="eastAsia"/>
          <w:color w:val="000000"/>
          <w:sz w:val="24"/>
          <w:szCs w:val="24"/>
        </w:rPr>
        <w:t>按照查询的信息显示出来。</w:t>
      </w:r>
    </w:p>
    <w:p w14:paraId="53B5CBD5">
      <w:pPr>
        <w:pStyle w:val="4"/>
      </w:pPr>
      <w:r>
        <w:t>客户流失分析</w:t>
      </w:r>
    </w:p>
    <w:p w14:paraId="6C0ED4C9">
      <w:pPr>
        <w:numPr>
          <w:ilvl w:val="0"/>
          <w:numId w:val="9"/>
        </w:numPr>
        <w:spacing w:line="276" w:lineRule="auto"/>
        <w:rPr>
          <w:rFonts w:hint="eastAsia"/>
          <w:color w:val="000000"/>
          <w:sz w:val="24"/>
          <w:szCs w:val="24"/>
        </w:rPr>
      </w:pPr>
      <w:r>
        <w:rPr>
          <w:rFonts w:hint="eastAsia"/>
          <w:color w:val="000000"/>
          <w:sz w:val="24"/>
          <w:szCs w:val="24"/>
        </w:rPr>
        <w:t>业务描述</w:t>
      </w:r>
    </w:p>
    <w:p w14:paraId="404559F3">
      <w:pPr>
        <w:spacing w:line="276" w:lineRule="auto"/>
        <w:ind w:firstLine="420"/>
        <w:rPr>
          <w:rFonts w:hint="eastAsia"/>
          <w:color w:val="000000"/>
          <w:sz w:val="24"/>
          <w:szCs w:val="24"/>
        </w:rPr>
      </w:pPr>
      <w:r>
        <w:rPr>
          <w:rFonts w:hint="eastAsia"/>
          <w:color w:val="000000"/>
          <w:sz w:val="24"/>
          <w:szCs w:val="24"/>
        </w:rPr>
        <w:t>查看已经确认流失的客户流失记录。</w:t>
      </w:r>
    </w:p>
    <w:p w14:paraId="6C293DDB">
      <w:pPr>
        <w:numPr>
          <w:ilvl w:val="0"/>
          <w:numId w:val="9"/>
        </w:numPr>
        <w:spacing w:line="276" w:lineRule="auto"/>
        <w:rPr>
          <w:rFonts w:hint="eastAsia"/>
          <w:color w:val="000000"/>
          <w:sz w:val="24"/>
          <w:szCs w:val="24"/>
        </w:rPr>
      </w:pPr>
      <w:r>
        <w:rPr>
          <w:rFonts w:hint="eastAsia"/>
          <w:color w:val="000000"/>
          <w:sz w:val="24"/>
          <w:szCs w:val="24"/>
        </w:rPr>
        <w:t>使用者</w:t>
      </w:r>
    </w:p>
    <w:p w14:paraId="1C4B8FF1">
      <w:pPr>
        <w:spacing w:line="276" w:lineRule="auto"/>
        <w:ind w:firstLine="420"/>
        <w:rPr>
          <w:rFonts w:hint="eastAsia"/>
          <w:color w:val="000000"/>
          <w:sz w:val="24"/>
          <w:szCs w:val="24"/>
        </w:rPr>
      </w:pPr>
      <w:r>
        <w:rPr>
          <w:rFonts w:hint="eastAsia"/>
          <w:color w:val="000000"/>
          <w:sz w:val="24"/>
          <w:szCs w:val="24"/>
        </w:rPr>
        <w:t>销售主管、高管</w:t>
      </w:r>
    </w:p>
    <w:p w14:paraId="2C59E7AD">
      <w:pPr>
        <w:numPr>
          <w:ilvl w:val="0"/>
          <w:numId w:val="9"/>
        </w:numPr>
        <w:spacing w:line="276" w:lineRule="auto"/>
        <w:rPr>
          <w:rFonts w:hint="eastAsia"/>
          <w:color w:val="000000"/>
          <w:sz w:val="24"/>
          <w:szCs w:val="24"/>
        </w:rPr>
      </w:pPr>
      <w:r>
        <w:rPr>
          <w:rFonts w:hint="eastAsia"/>
          <w:color w:val="000000"/>
          <w:sz w:val="24"/>
          <w:szCs w:val="24"/>
        </w:rPr>
        <w:t>输入要素</w:t>
      </w:r>
    </w:p>
    <w:p w14:paraId="69BE5488">
      <w:pPr>
        <w:spacing w:line="276" w:lineRule="auto"/>
        <w:ind w:firstLine="420"/>
        <w:rPr>
          <w:rFonts w:hint="eastAsia"/>
          <w:color w:val="000000"/>
          <w:sz w:val="24"/>
          <w:szCs w:val="24"/>
        </w:rPr>
      </w:pPr>
      <w:r>
        <w:rPr>
          <w:rFonts w:hint="eastAsia"/>
          <w:color w:val="000000"/>
          <w:sz w:val="24"/>
          <w:szCs w:val="24"/>
        </w:rPr>
        <w:t>可以根据客户名称和客户经理名称进行查询。</w:t>
      </w:r>
    </w:p>
    <w:p w14:paraId="7B691956">
      <w:pPr>
        <w:numPr>
          <w:ilvl w:val="0"/>
          <w:numId w:val="9"/>
        </w:numPr>
        <w:spacing w:line="276" w:lineRule="auto"/>
        <w:rPr>
          <w:rFonts w:hint="eastAsia"/>
          <w:color w:val="000000"/>
          <w:sz w:val="24"/>
          <w:szCs w:val="24"/>
        </w:rPr>
      </w:pPr>
      <w:r>
        <w:rPr>
          <w:rFonts w:hint="eastAsia"/>
          <w:color w:val="000000"/>
          <w:sz w:val="24"/>
          <w:szCs w:val="24"/>
        </w:rPr>
        <w:t>处理流程</w:t>
      </w:r>
    </w:p>
    <w:p w14:paraId="61319AEE">
      <w:pPr>
        <w:spacing w:line="276" w:lineRule="auto"/>
        <w:ind w:firstLine="420"/>
        <w:rPr>
          <w:rFonts w:hint="eastAsia"/>
          <w:color w:val="000000"/>
          <w:sz w:val="24"/>
          <w:szCs w:val="24"/>
        </w:rPr>
      </w:pPr>
      <w:r>
        <w:rPr>
          <w:rFonts w:hint="eastAsia"/>
          <w:color w:val="000000"/>
          <w:sz w:val="24"/>
          <w:szCs w:val="24"/>
        </w:rPr>
        <w:t>从客户流失表汇总统计不同客户经理的流失客户总数</w:t>
      </w:r>
    </w:p>
    <w:p w14:paraId="67E700FC">
      <w:pPr>
        <w:numPr>
          <w:ilvl w:val="0"/>
          <w:numId w:val="9"/>
        </w:numPr>
        <w:spacing w:line="276" w:lineRule="auto"/>
        <w:rPr>
          <w:rFonts w:hint="eastAsia"/>
          <w:color w:val="000000"/>
          <w:sz w:val="24"/>
          <w:szCs w:val="24"/>
        </w:rPr>
      </w:pPr>
      <w:r>
        <w:rPr>
          <w:rFonts w:hint="eastAsia"/>
          <w:color w:val="000000"/>
          <w:sz w:val="24"/>
          <w:szCs w:val="24"/>
        </w:rPr>
        <w:t>输出要素</w:t>
      </w:r>
    </w:p>
    <w:p w14:paraId="117847C8">
      <w:pPr>
        <w:spacing w:line="276" w:lineRule="auto"/>
        <w:ind w:firstLine="420"/>
        <w:rPr>
          <w:rFonts w:hint="eastAsia"/>
          <w:color w:val="000000"/>
          <w:sz w:val="24"/>
          <w:szCs w:val="24"/>
        </w:rPr>
      </w:pPr>
      <w:r>
        <w:rPr>
          <w:rFonts w:hint="eastAsia"/>
          <w:color w:val="000000"/>
          <w:sz w:val="24"/>
          <w:szCs w:val="24"/>
        </w:rPr>
        <w:t>列出符合查询条件的已经确认流失的客户流失记录。</w:t>
      </w:r>
    </w:p>
    <w:p w14:paraId="571A69BB">
      <w:pPr>
        <w:pStyle w:val="3"/>
      </w:pPr>
      <w:r>
        <w:t>系统管理</w:t>
      </w:r>
    </w:p>
    <w:p w14:paraId="7944F0F7">
      <w:pPr>
        <w:pStyle w:val="4"/>
      </w:pPr>
      <w:r>
        <w:t>数据字典</w:t>
      </w:r>
    </w:p>
    <w:p w14:paraId="38318356">
      <w:pPr>
        <w:spacing w:line="276" w:lineRule="auto"/>
        <w:rPr>
          <w:rFonts w:hint="eastAsia"/>
          <w:color w:val="000000"/>
          <w:sz w:val="24"/>
          <w:szCs w:val="24"/>
        </w:rPr>
      </w:pPr>
      <w:r>
        <w:rPr>
          <w:rFonts w:hint="eastAsia"/>
          <w:color w:val="000000"/>
          <w:sz w:val="24"/>
          <w:szCs w:val="24"/>
        </w:rPr>
        <w:t>（1）业务描述述</w:t>
      </w:r>
    </w:p>
    <w:p w14:paraId="1ECC036D">
      <w:pPr>
        <w:spacing w:line="276" w:lineRule="auto"/>
        <w:ind w:firstLine="420"/>
        <w:rPr>
          <w:color w:val="000000"/>
          <w:sz w:val="24"/>
          <w:szCs w:val="24"/>
        </w:rPr>
      </w:pPr>
      <w:r>
        <w:rPr>
          <w:rFonts w:hint="eastAsia"/>
          <w:color w:val="000000"/>
          <w:sz w:val="24"/>
          <w:szCs w:val="24"/>
        </w:rPr>
        <w:t>所谓数据字典就是指系统中用到的一些可配置的固定信息，比如客户行业，客户来源等信息。这些信息需要创建相应数据表保存，比如在客户新建的界面上，需要显示客户行业下拉表时，下拉项信息从数据表读取。</w:t>
      </w:r>
    </w:p>
    <w:p w14:paraId="72CB38DA">
      <w:pPr>
        <w:spacing w:line="276" w:lineRule="auto"/>
        <w:ind w:firstLine="420"/>
        <w:rPr>
          <w:rFonts w:hint="eastAsia"/>
          <w:color w:val="000000"/>
          <w:sz w:val="24"/>
          <w:szCs w:val="24"/>
        </w:rPr>
      </w:pPr>
      <w:r>
        <w:rPr>
          <w:color w:val="000000"/>
          <w:sz w:val="24"/>
          <w:szCs w:val="24"/>
        </w:rPr>
        <w:t>这些数据表可以根据修改评率决定是否需要增删改功能</w:t>
      </w:r>
      <w:r>
        <w:rPr>
          <w:rFonts w:hint="eastAsia"/>
          <w:color w:val="000000"/>
          <w:sz w:val="24"/>
          <w:szCs w:val="24"/>
        </w:rPr>
        <w:t>，</w:t>
      </w:r>
      <w:r>
        <w:rPr>
          <w:color w:val="000000"/>
          <w:sz w:val="24"/>
          <w:szCs w:val="24"/>
        </w:rPr>
        <w:t>如果改动几率很小的数据</w:t>
      </w:r>
      <w:r>
        <w:rPr>
          <w:rFonts w:hint="eastAsia"/>
          <w:color w:val="000000"/>
          <w:sz w:val="24"/>
          <w:szCs w:val="24"/>
        </w:rPr>
        <w:t>，</w:t>
      </w:r>
      <w:r>
        <w:rPr>
          <w:color w:val="000000"/>
          <w:sz w:val="24"/>
          <w:szCs w:val="24"/>
        </w:rPr>
        <w:t>可以不提供增删改界面</w:t>
      </w:r>
      <w:r>
        <w:rPr>
          <w:rFonts w:hint="eastAsia"/>
          <w:color w:val="000000"/>
          <w:sz w:val="24"/>
          <w:szCs w:val="24"/>
        </w:rPr>
        <w:t>，</w:t>
      </w:r>
      <w:r>
        <w:rPr>
          <w:color w:val="000000"/>
          <w:sz w:val="24"/>
          <w:szCs w:val="24"/>
        </w:rPr>
        <w:t>需要修改时直接改数据库</w:t>
      </w:r>
      <w:r>
        <w:rPr>
          <w:rFonts w:hint="eastAsia"/>
          <w:color w:val="000000"/>
          <w:sz w:val="24"/>
          <w:szCs w:val="24"/>
        </w:rPr>
        <w:t>。</w:t>
      </w:r>
    </w:p>
    <w:p w14:paraId="287297A8">
      <w:pPr>
        <w:numPr>
          <w:ilvl w:val="0"/>
          <w:numId w:val="10"/>
        </w:numPr>
        <w:spacing w:line="276" w:lineRule="auto"/>
        <w:rPr>
          <w:rFonts w:hint="eastAsia"/>
          <w:color w:val="000000"/>
          <w:sz w:val="24"/>
          <w:szCs w:val="24"/>
        </w:rPr>
      </w:pPr>
      <w:r>
        <w:rPr>
          <w:rFonts w:hint="eastAsia"/>
          <w:color w:val="000000"/>
          <w:sz w:val="24"/>
          <w:szCs w:val="24"/>
        </w:rPr>
        <w:t>使用者</w:t>
      </w:r>
    </w:p>
    <w:p w14:paraId="6354559F">
      <w:pPr>
        <w:spacing w:line="276" w:lineRule="auto"/>
        <w:ind w:firstLine="420"/>
        <w:rPr>
          <w:rFonts w:hint="eastAsia"/>
          <w:color w:val="000000"/>
          <w:sz w:val="24"/>
          <w:szCs w:val="24"/>
        </w:rPr>
      </w:pPr>
      <w:r>
        <w:rPr>
          <w:rFonts w:hint="eastAsia"/>
          <w:color w:val="000000"/>
          <w:sz w:val="24"/>
          <w:szCs w:val="24"/>
        </w:rPr>
        <w:t>系统管理员</w:t>
      </w:r>
    </w:p>
    <w:p w14:paraId="53C4268E">
      <w:pPr>
        <w:spacing w:line="276" w:lineRule="auto"/>
        <w:rPr>
          <w:rFonts w:hint="eastAsia"/>
          <w:color w:val="000000"/>
          <w:sz w:val="24"/>
          <w:szCs w:val="24"/>
        </w:rPr>
      </w:pPr>
      <w:r>
        <w:rPr>
          <w:rFonts w:hint="eastAsia"/>
          <w:color w:val="000000"/>
          <w:sz w:val="24"/>
          <w:szCs w:val="24"/>
        </w:rPr>
        <w:t>（3）输入要素</w:t>
      </w:r>
    </w:p>
    <w:p w14:paraId="01BC6E22">
      <w:pPr>
        <w:spacing w:line="276" w:lineRule="auto"/>
        <w:rPr>
          <w:color w:val="000000"/>
          <w:sz w:val="24"/>
          <w:szCs w:val="24"/>
        </w:rPr>
      </w:pPr>
      <w:r>
        <w:rPr>
          <w:rFonts w:hint="eastAsia"/>
          <w:color w:val="000000"/>
          <w:sz w:val="24"/>
          <w:szCs w:val="24"/>
        </w:rPr>
        <w:t>（4）处理流程</w:t>
      </w:r>
    </w:p>
    <w:p w14:paraId="478CFE71">
      <w:pPr>
        <w:spacing w:line="276" w:lineRule="auto"/>
        <w:rPr>
          <w:rFonts w:hint="eastAsia"/>
          <w:color w:val="000000"/>
          <w:sz w:val="24"/>
          <w:szCs w:val="24"/>
        </w:rPr>
      </w:pPr>
      <w:r>
        <w:rPr>
          <w:rFonts w:hint="eastAsia"/>
          <w:color w:val="000000"/>
          <w:sz w:val="24"/>
          <w:szCs w:val="24"/>
        </w:rPr>
        <w:t>（5）</w:t>
      </w:r>
      <w:r>
        <w:rPr>
          <w:color w:val="000000"/>
          <w:sz w:val="24"/>
          <w:szCs w:val="24"/>
        </w:rPr>
        <w:t>输出要素</w:t>
      </w:r>
    </w:p>
    <w:p w14:paraId="78FECDF8">
      <w:pPr>
        <w:pStyle w:val="4"/>
        <w:rPr>
          <w:color w:val="000000"/>
          <w:szCs w:val="22"/>
        </w:rPr>
      </w:pPr>
      <w:r>
        <w:rPr>
          <w:color w:val="000000"/>
          <w:szCs w:val="22"/>
        </w:rPr>
        <w:t>用户</w:t>
      </w:r>
    </w:p>
    <w:p w14:paraId="1ED55E73">
      <w:pPr>
        <w:numPr>
          <w:ilvl w:val="0"/>
          <w:numId w:val="11"/>
        </w:numPr>
        <w:spacing w:line="276" w:lineRule="auto"/>
        <w:rPr>
          <w:rFonts w:hint="eastAsia"/>
          <w:color w:val="000000"/>
          <w:sz w:val="24"/>
          <w:szCs w:val="24"/>
        </w:rPr>
      </w:pPr>
      <w:r>
        <w:rPr>
          <w:rFonts w:hint="eastAsia"/>
          <w:color w:val="000000"/>
          <w:sz w:val="24"/>
          <w:szCs w:val="24"/>
        </w:rPr>
        <w:t>业务描述</w:t>
      </w:r>
    </w:p>
    <w:p w14:paraId="5A2EC7C7">
      <w:pPr>
        <w:spacing w:line="276" w:lineRule="auto"/>
        <w:ind w:firstLine="420"/>
        <w:rPr>
          <w:rFonts w:hint="eastAsia"/>
          <w:color w:val="000000"/>
          <w:sz w:val="24"/>
          <w:szCs w:val="24"/>
        </w:rPr>
      </w:pPr>
      <w:r>
        <w:rPr>
          <w:rFonts w:hint="eastAsia"/>
          <w:color w:val="000000"/>
          <w:sz w:val="24"/>
          <w:szCs w:val="24"/>
        </w:rPr>
        <w:t>对使用本系统的用户进行增删改查</w:t>
      </w:r>
    </w:p>
    <w:p w14:paraId="3E05000B">
      <w:pPr>
        <w:numPr>
          <w:ilvl w:val="0"/>
          <w:numId w:val="11"/>
        </w:numPr>
        <w:spacing w:line="276" w:lineRule="auto"/>
        <w:rPr>
          <w:rFonts w:hint="eastAsia"/>
          <w:color w:val="000000"/>
          <w:sz w:val="24"/>
          <w:szCs w:val="24"/>
        </w:rPr>
      </w:pPr>
      <w:r>
        <w:rPr>
          <w:rFonts w:hint="eastAsia"/>
          <w:color w:val="000000"/>
          <w:sz w:val="24"/>
          <w:szCs w:val="24"/>
        </w:rPr>
        <w:t>使用者</w:t>
      </w:r>
    </w:p>
    <w:p w14:paraId="5B7552C5">
      <w:pPr>
        <w:spacing w:line="276" w:lineRule="auto"/>
        <w:ind w:firstLine="420"/>
        <w:rPr>
          <w:rFonts w:hint="eastAsia"/>
          <w:color w:val="000000"/>
          <w:sz w:val="24"/>
          <w:szCs w:val="24"/>
        </w:rPr>
      </w:pPr>
      <w:r>
        <w:rPr>
          <w:rFonts w:hint="eastAsia"/>
          <w:color w:val="000000"/>
          <w:sz w:val="24"/>
          <w:szCs w:val="24"/>
        </w:rPr>
        <w:t>系统管理员</w:t>
      </w:r>
    </w:p>
    <w:p w14:paraId="6B3307C1">
      <w:pPr>
        <w:numPr>
          <w:ilvl w:val="0"/>
          <w:numId w:val="11"/>
        </w:numPr>
        <w:spacing w:line="276" w:lineRule="auto"/>
        <w:rPr>
          <w:color w:val="000000"/>
          <w:sz w:val="24"/>
          <w:szCs w:val="24"/>
        </w:rPr>
      </w:pPr>
      <w:r>
        <w:rPr>
          <w:rFonts w:hint="eastAsia"/>
          <w:color w:val="000000"/>
          <w:sz w:val="24"/>
          <w:szCs w:val="24"/>
        </w:rPr>
        <w:t>输入要素</w:t>
      </w:r>
    </w:p>
    <w:p w14:paraId="2A8615DB">
      <w:pPr>
        <w:spacing w:line="276" w:lineRule="auto"/>
        <w:ind w:left="420"/>
        <w:rPr>
          <w:color w:val="000000"/>
          <w:sz w:val="24"/>
          <w:szCs w:val="24"/>
        </w:rPr>
      </w:pPr>
      <w:r>
        <w:rPr>
          <w:rFonts w:hint="eastAsia"/>
          <w:color w:val="000000"/>
          <w:sz w:val="24"/>
          <w:szCs w:val="24"/>
        </w:rPr>
        <w:t>表名</w:t>
      </w:r>
      <w:r>
        <w:rPr>
          <w:color w:val="000000"/>
          <w:sz w:val="24"/>
          <w:szCs w:val="24"/>
        </w:rPr>
        <w:t>: sys_user</w:t>
      </w:r>
    </w:p>
    <w:p w14:paraId="469D1294">
      <w:pPr>
        <w:spacing w:line="276" w:lineRule="auto"/>
        <w:ind w:firstLine="420"/>
        <w:rPr>
          <w:color w:val="000000"/>
          <w:sz w:val="24"/>
          <w:szCs w:val="24"/>
        </w:rPr>
      </w:pPr>
      <w:r>
        <w:rPr>
          <w:rFonts w:hint="eastAsia"/>
          <w:color w:val="000000"/>
          <w:sz w:val="24"/>
          <w:szCs w:val="24"/>
        </w:rPr>
        <w:t>字段：用户名、密码、用户角色、用户状态然后进行添加用户</w:t>
      </w:r>
    </w:p>
    <w:p w14:paraId="44306541">
      <w:pPr>
        <w:spacing w:line="276" w:lineRule="auto"/>
        <w:ind w:firstLine="420"/>
        <w:rPr>
          <w:rFonts w:hint="eastAsia"/>
          <w:color w:val="000000"/>
          <w:sz w:val="24"/>
          <w:szCs w:val="24"/>
        </w:rPr>
      </w:pPr>
      <w:r>
        <w:rPr>
          <w:color w:val="000000"/>
          <w:sz w:val="24"/>
          <w:szCs w:val="24"/>
        </w:rPr>
        <w:t>状态有</w:t>
      </w:r>
      <w:r>
        <w:rPr>
          <w:rFonts w:hint="eastAsia"/>
          <w:color w:val="000000"/>
          <w:sz w:val="24"/>
          <w:szCs w:val="24"/>
        </w:rPr>
        <w:t>：</w:t>
      </w:r>
      <w:r>
        <w:rPr>
          <w:color w:val="000000"/>
          <w:sz w:val="24"/>
          <w:szCs w:val="24"/>
        </w:rPr>
        <w:t>正常</w:t>
      </w:r>
      <w:r>
        <w:rPr>
          <w:rFonts w:hint="eastAsia"/>
          <w:color w:val="000000"/>
          <w:sz w:val="24"/>
          <w:szCs w:val="24"/>
        </w:rPr>
        <w:t>、</w:t>
      </w:r>
      <w:r>
        <w:rPr>
          <w:color w:val="000000"/>
          <w:sz w:val="24"/>
          <w:szCs w:val="24"/>
        </w:rPr>
        <w:t>禁用</w:t>
      </w:r>
    </w:p>
    <w:p w14:paraId="0D73858E">
      <w:pPr>
        <w:numPr>
          <w:ilvl w:val="0"/>
          <w:numId w:val="11"/>
        </w:numPr>
        <w:spacing w:line="276" w:lineRule="auto"/>
        <w:rPr>
          <w:rFonts w:hint="eastAsia"/>
          <w:color w:val="000000"/>
          <w:sz w:val="24"/>
          <w:szCs w:val="24"/>
        </w:rPr>
      </w:pPr>
      <w:r>
        <w:rPr>
          <w:rFonts w:hint="eastAsia"/>
          <w:color w:val="000000"/>
          <w:sz w:val="24"/>
          <w:szCs w:val="24"/>
        </w:rPr>
        <w:t>业务流程</w:t>
      </w:r>
    </w:p>
    <w:p w14:paraId="1B0D1994">
      <w:pPr>
        <w:spacing w:line="276" w:lineRule="auto"/>
        <w:ind w:firstLine="420"/>
        <w:rPr>
          <w:rFonts w:hint="eastAsia"/>
          <w:color w:val="000000"/>
          <w:sz w:val="24"/>
          <w:szCs w:val="24"/>
        </w:rPr>
      </w:pPr>
      <w:r>
        <w:rPr>
          <w:rFonts w:hint="eastAsia"/>
          <w:color w:val="000000"/>
          <w:sz w:val="24"/>
          <w:szCs w:val="24"/>
        </w:rPr>
        <w:t>可以 添加用户，也可以对用户进行删除和修改，当用户离职或请假的时候要修改用户的状态。</w:t>
      </w:r>
    </w:p>
    <w:p w14:paraId="3FAFA4F5">
      <w:pPr>
        <w:numPr>
          <w:ilvl w:val="0"/>
          <w:numId w:val="11"/>
        </w:numPr>
        <w:spacing w:line="276" w:lineRule="auto"/>
        <w:rPr>
          <w:rFonts w:hint="eastAsia"/>
          <w:color w:val="000000"/>
          <w:sz w:val="24"/>
          <w:szCs w:val="24"/>
        </w:rPr>
      </w:pPr>
      <w:r>
        <w:rPr>
          <w:rFonts w:hint="eastAsia"/>
          <w:color w:val="000000"/>
          <w:sz w:val="24"/>
          <w:szCs w:val="24"/>
        </w:rPr>
        <w:t>输出结果</w:t>
      </w:r>
    </w:p>
    <w:p w14:paraId="2B3D4283">
      <w:pPr>
        <w:spacing w:line="276" w:lineRule="auto"/>
        <w:ind w:firstLine="420"/>
        <w:rPr>
          <w:rFonts w:hint="eastAsia"/>
          <w:color w:val="000000"/>
          <w:sz w:val="24"/>
          <w:szCs w:val="24"/>
        </w:rPr>
      </w:pPr>
      <w:r>
        <w:rPr>
          <w:rFonts w:hint="eastAsia"/>
          <w:color w:val="000000"/>
          <w:sz w:val="24"/>
          <w:szCs w:val="24"/>
        </w:rPr>
        <w:t>查看显示所有用户信息，修改和删除成功的话弹出提示信息，进行提示。</w:t>
      </w:r>
    </w:p>
    <w:p w14:paraId="53CCE5D7">
      <w:pPr>
        <w:rPr>
          <w:rFonts w:hint="eastAsia"/>
          <w:color w:val="000000"/>
          <w:szCs w:val="22"/>
        </w:rPr>
      </w:pPr>
    </w:p>
    <w:p w14:paraId="006546E3">
      <w:pPr>
        <w:pStyle w:val="4"/>
      </w:pPr>
      <w:r>
        <w:t>角色</w:t>
      </w:r>
    </w:p>
    <w:p w14:paraId="2E086E7C">
      <w:pPr>
        <w:rPr>
          <w:rFonts w:hint="eastAsia"/>
          <w:color w:val="000000"/>
          <w:szCs w:val="22"/>
        </w:rPr>
      </w:pPr>
    </w:p>
    <w:p w14:paraId="59A9ABF6">
      <w:pPr>
        <w:numPr>
          <w:ilvl w:val="0"/>
          <w:numId w:val="12"/>
        </w:numPr>
        <w:spacing w:line="276" w:lineRule="auto"/>
        <w:rPr>
          <w:rFonts w:hint="eastAsia" w:ascii="宋体" w:hAnsi="宋体"/>
          <w:color w:val="000000"/>
          <w:sz w:val="24"/>
          <w:szCs w:val="24"/>
        </w:rPr>
      </w:pPr>
      <w:r>
        <w:rPr>
          <w:rFonts w:hint="eastAsia" w:ascii="宋体" w:hAnsi="宋体"/>
          <w:color w:val="000000"/>
          <w:sz w:val="24"/>
          <w:szCs w:val="24"/>
        </w:rPr>
        <w:t>业务描述</w:t>
      </w:r>
    </w:p>
    <w:p w14:paraId="57B35DB2">
      <w:pPr>
        <w:spacing w:line="276" w:lineRule="auto"/>
        <w:ind w:firstLine="420"/>
        <w:rPr>
          <w:rFonts w:ascii="宋体" w:hAnsi="宋体"/>
          <w:color w:val="000000"/>
          <w:sz w:val="24"/>
          <w:szCs w:val="24"/>
        </w:rPr>
      </w:pPr>
      <w:r>
        <w:rPr>
          <w:rFonts w:hint="eastAsia" w:ascii="宋体" w:hAnsi="宋体"/>
          <w:color w:val="000000"/>
          <w:sz w:val="24"/>
          <w:szCs w:val="24"/>
        </w:rPr>
        <w:t>本系统针对不同的角色有这不同的权限操作，系统管理员可以操作所有，销售主管、客户经理、高管能够对部分的模块进行响应的操作。普通用户则只能够进行响应的浏览查看。</w:t>
      </w:r>
    </w:p>
    <w:p w14:paraId="74BC854E">
      <w:pPr>
        <w:spacing w:line="276" w:lineRule="auto"/>
        <w:rPr>
          <w:rFonts w:hint="eastAsia" w:ascii="宋体" w:hAnsi="宋体"/>
          <w:color w:val="000000"/>
          <w:sz w:val="24"/>
          <w:szCs w:val="24"/>
        </w:rPr>
      </w:pPr>
      <w:r>
        <w:rPr>
          <w:rFonts w:hint="eastAsia" w:ascii="宋体" w:hAnsi="宋体"/>
          <w:color w:val="000000"/>
          <w:sz w:val="24"/>
          <w:szCs w:val="24"/>
        </w:rPr>
        <w:t>（2）使用者</w:t>
      </w:r>
    </w:p>
    <w:p w14:paraId="690A9075">
      <w:pPr>
        <w:spacing w:line="276" w:lineRule="auto"/>
        <w:ind w:firstLine="420"/>
        <w:rPr>
          <w:rFonts w:ascii="宋体" w:hAnsi="宋体"/>
          <w:color w:val="000000"/>
          <w:sz w:val="24"/>
          <w:szCs w:val="24"/>
        </w:rPr>
      </w:pPr>
      <w:r>
        <w:rPr>
          <w:rFonts w:hint="eastAsia" w:ascii="宋体" w:hAnsi="宋体"/>
          <w:color w:val="000000"/>
          <w:sz w:val="24"/>
          <w:szCs w:val="24"/>
        </w:rPr>
        <w:t>系统管理员</w:t>
      </w:r>
    </w:p>
    <w:p w14:paraId="54949C0F">
      <w:pPr>
        <w:spacing w:line="276" w:lineRule="auto"/>
        <w:rPr>
          <w:rFonts w:hint="eastAsia" w:ascii="宋体" w:hAnsi="宋体"/>
          <w:color w:val="000000"/>
          <w:sz w:val="24"/>
          <w:szCs w:val="24"/>
        </w:rPr>
      </w:pPr>
      <w:r>
        <w:rPr>
          <w:rFonts w:hint="eastAsia" w:ascii="宋体" w:hAnsi="宋体"/>
          <w:color w:val="000000"/>
          <w:sz w:val="24"/>
          <w:szCs w:val="24"/>
        </w:rPr>
        <w:t>（3）输入信息</w:t>
      </w:r>
    </w:p>
    <w:p w14:paraId="0E090BCD">
      <w:pPr>
        <w:spacing w:line="276" w:lineRule="auto"/>
        <w:ind w:firstLine="420"/>
        <w:rPr>
          <w:rFonts w:hint="eastAsia" w:ascii="宋体" w:hAnsi="宋体"/>
          <w:color w:val="000000"/>
          <w:sz w:val="24"/>
          <w:szCs w:val="24"/>
        </w:rPr>
      </w:pPr>
      <w:r>
        <w:rPr>
          <w:rFonts w:hint="eastAsia" w:ascii="宋体" w:hAnsi="宋体"/>
          <w:color w:val="000000"/>
          <w:sz w:val="24"/>
          <w:szCs w:val="24"/>
        </w:rPr>
        <w:t>表名：role</w:t>
      </w:r>
    </w:p>
    <w:p w14:paraId="255EF94C">
      <w:pPr>
        <w:spacing w:line="276" w:lineRule="auto"/>
        <w:ind w:firstLine="420"/>
        <w:rPr>
          <w:rFonts w:ascii="宋体" w:hAnsi="宋体"/>
          <w:color w:val="000000"/>
          <w:sz w:val="24"/>
          <w:szCs w:val="24"/>
        </w:rPr>
      </w:pPr>
      <w:r>
        <w:rPr>
          <w:rFonts w:ascii="宋体" w:hAnsi="宋体"/>
          <w:color w:val="000000"/>
          <w:sz w:val="24"/>
          <w:szCs w:val="24"/>
        </w:rPr>
        <w:t>字段</w:t>
      </w:r>
      <w:r>
        <w:rPr>
          <w:rFonts w:hint="eastAsia" w:ascii="宋体" w:hAnsi="宋体"/>
          <w:color w:val="000000"/>
          <w:sz w:val="24"/>
          <w:szCs w:val="24"/>
        </w:rPr>
        <w:t>：角色名称，角色描述</w:t>
      </w:r>
    </w:p>
    <w:p w14:paraId="5F27A7CB">
      <w:pPr>
        <w:spacing w:line="276" w:lineRule="auto"/>
        <w:rPr>
          <w:rFonts w:hint="eastAsia" w:ascii="宋体" w:hAnsi="宋体"/>
          <w:color w:val="000000"/>
          <w:sz w:val="24"/>
          <w:szCs w:val="24"/>
        </w:rPr>
      </w:pPr>
      <w:r>
        <w:rPr>
          <w:rFonts w:hint="eastAsia" w:ascii="宋体" w:hAnsi="宋体"/>
          <w:color w:val="000000"/>
          <w:sz w:val="24"/>
          <w:szCs w:val="24"/>
        </w:rPr>
        <w:t>（4）处理过程</w:t>
      </w:r>
    </w:p>
    <w:p w14:paraId="3F21E239">
      <w:pPr>
        <w:spacing w:line="276" w:lineRule="auto"/>
        <w:ind w:firstLine="420"/>
        <w:rPr>
          <w:rFonts w:hint="eastAsia" w:ascii="宋体" w:hAnsi="宋体"/>
          <w:color w:val="000000"/>
          <w:sz w:val="24"/>
          <w:szCs w:val="24"/>
        </w:rPr>
      </w:pPr>
      <w:r>
        <w:rPr>
          <w:rFonts w:hint="eastAsia" w:ascii="宋体" w:hAnsi="宋体"/>
          <w:color w:val="000000"/>
          <w:sz w:val="24"/>
          <w:szCs w:val="24"/>
        </w:rPr>
        <w:t>角色表可以怎删改查，已经被使用的角色不能删除。</w:t>
      </w:r>
    </w:p>
    <w:p w14:paraId="76AFE421">
      <w:pPr>
        <w:spacing w:line="276" w:lineRule="auto"/>
        <w:rPr>
          <w:rFonts w:hint="eastAsia" w:ascii="宋体" w:hAnsi="宋体"/>
          <w:color w:val="000000"/>
          <w:sz w:val="24"/>
          <w:szCs w:val="24"/>
        </w:rPr>
      </w:pPr>
      <w:r>
        <w:rPr>
          <w:rFonts w:hint="eastAsia" w:ascii="宋体" w:hAnsi="宋体"/>
          <w:color w:val="000000"/>
          <w:sz w:val="24"/>
          <w:szCs w:val="24"/>
        </w:rPr>
        <w:t>（5）输出信息</w:t>
      </w:r>
    </w:p>
    <w:p w14:paraId="00E86218">
      <w:pPr>
        <w:spacing w:line="276" w:lineRule="auto"/>
        <w:ind w:firstLine="420"/>
        <w:rPr>
          <w:rFonts w:hint="eastAsia" w:ascii="宋体" w:hAnsi="宋体"/>
          <w:color w:val="000000"/>
          <w:sz w:val="24"/>
          <w:szCs w:val="24"/>
        </w:rPr>
      </w:pPr>
      <w:r>
        <w:rPr>
          <w:rFonts w:hint="eastAsia" w:ascii="宋体" w:hAnsi="宋体"/>
          <w:color w:val="000000"/>
          <w:sz w:val="24"/>
          <w:szCs w:val="24"/>
        </w:rPr>
        <w:t>角色表的数据。</w:t>
      </w:r>
    </w:p>
    <w:p w14:paraId="5E9F4A0F">
      <w:pPr>
        <w:ind w:firstLine="420"/>
        <w:rPr>
          <w:rFonts w:hint="eastAsia"/>
          <w:color w:val="000000"/>
          <w:sz w:val="22"/>
          <w:szCs w:val="24"/>
        </w:rPr>
      </w:pPr>
    </w:p>
    <w:p w14:paraId="664CB65D">
      <w:pPr>
        <w:pStyle w:val="2"/>
      </w:pPr>
      <w:r>
        <w:t>开发环境</w:t>
      </w:r>
    </w:p>
    <w:p w14:paraId="12E067B1">
      <w:pPr>
        <w:rPr>
          <w:rFonts w:hint="eastAsia"/>
          <w:color w:val="000000"/>
          <w:sz w:val="22"/>
          <w:szCs w:val="24"/>
        </w:rPr>
      </w:pPr>
      <w:r>
        <w:rPr>
          <w:rFonts w:hint="eastAsia"/>
          <w:color w:val="000000"/>
          <w:sz w:val="22"/>
          <w:szCs w:val="24"/>
        </w:rPr>
        <w:t>JDK 1.8以上</w:t>
      </w:r>
    </w:p>
    <w:p w14:paraId="44EF410F">
      <w:pPr>
        <w:rPr>
          <w:rFonts w:hint="eastAsia"/>
          <w:color w:val="000000"/>
          <w:sz w:val="22"/>
          <w:szCs w:val="24"/>
        </w:rPr>
      </w:pPr>
      <w:r>
        <w:rPr>
          <w:rFonts w:hint="eastAsia"/>
          <w:color w:val="000000"/>
          <w:sz w:val="22"/>
          <w:szCs w:val="24"/>
        </w:rPr>
        <w:t>STS 4以上</w:t>
      </w:r>
    </w:p>
    <w:p w14:paraId="6E39075B">
      <w:pPr>
        <w:rPr>
          <w:rFonts w:hint="eastAsia"/>
          <w:color w:val="000000"/>
          <w:sz w:val="22"/>
          <w:szCs w:val="24"/>
        </w:rPr>
      </w:pPr>
      <w:r>
        <w:rPr>
          <w:rFonts w:hint="eastAsia"/>
          <w:color w:val="000000"/>
          <w:sz w:val="22"/>
          <w:szCs w:val="24"/>
        </w:rPr>
        <w:t>Tomcat 8.5  以上</w:t>
      </w:r>
    </w:p>
    <w:p w14:paraId="397470BF">
      <w:pPr>
        <w:rPr>
          <w:rFonts w:hint="eastAsia"/>
          <w:color w:val="000000"/>
          <w:sz w:val="22"/>
          <w:szCs w:val="24"/>
        </w:rPr>
      </w:pPr>
      <w:r>
        <w:rPr>
          <w:rFonts w:hint="eastAsia"/>
          <w:color w:val="000000"/>
          <w:sz w:val="22"/>
          <w:szCs w:val="24"/>
        </w:rPr>
        <w:t xml:space="preserve">Mysql 5.0 </w:t>
      </w:r>
      <w:r>
        <w:rPr>
          <w:color w:val="000000"/>
          <w:sz w:val="22"/>
          <w:szCs w:val="24"/>
        </w:rPr>
        <w:t>以上</w:t>
      </w:r>
    </w:p>
    <w:p w14:paraId="6BDB5790">
      <w:pPr>
        <w:rPr>
          <w:rFonts w:hint="eastAsia"/>
          <w:b/>
          <w:bCs/>
          <w:color w:val="000000"/>
          <w:sz w:val="22"/>
          <w:szCs w:val="24"/>
        </w:rPr>
      </w:pPr>
    </w:p>
    <w:p w14:paraId="09E8BE0E">
      <w:pPr>
        <w:ind w:firstLine="420"/>
        <w:rPr>
          <w:rFonts w:hint="eastAsia"/>
          <w:b/>
          <w:bCs/>
          <w:color w:val="000000"/>
          <w:sz w:val="22"/>
          <w:szCs w:val="24"/>
        </w:rPr>
      </w:pPr>
    </w:p>
    <w:p w14:paraId="08A0AAD9">
      <w:pPr>
        <w:ind w:firstLine="420"/>
        <w:rPr>
          <w:rFonts w:hint="eastAsia"/>
          <w:b/>
          <w:bCs/>
          <w:color w:val="000000"/>
          <w:sz w:val="22"/>
          <w:szCs w:val="24"/>
        </w:rPr>
      </w:pPr>
    </w:p>
    <w:p w14:paraId="3EC321B3">
      <w:pPr>
        <w:ind w:firstLine="420"/>
        <w:rPr>
          <w:rFonts w:hint="eastAsia"/>
          <w:b/>
          <w:bCs/>
          <w:color w:val="000000"/>
          <w:sz w:val="22"/>
          <w:szCs w:val="24"/>
        </w:rPr>
      </w:pPr>
    </w:p>
    <w:p w14:paraId="41182077">
      <w:pPr>
        <w:ind w:firstLine="420"/>
        <w:rPr>
          <w:rFonts w:hint="eastAsia"/>
          <w:b/>
          <w:bCs/>
          <w:color w:val="000000"/>
          <w:sz w:val="22"/>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suff w:val="nothing"/>
      <w:lvlText w:val="（%1）"/>
      <w:lvlJc w:val="left"/>
    </w:lvl>
  </w:abstractNum>
  <w:abstractNum w:abstractNumId="1">
    <w:nsid w:val="00000002"/>
    <w:multiLevelType w:val="singleLevel"/>
    <w:tmpl w:val="00000002"/>
    <w:lvl w:ilvl="0" w:tentative="0">
      <w:start w:val="1"/>
      <w:numFmt w:val="decimal"/>
      <w:suff w:val="nothing"/>
      <w:lvlText w:val="（%1）"/>
      <w:lvlJc w:val="left"/>
    </w:lvl>
  </w:abstractNum>
  <w:abstractNum w:abstractNumId="2">
    <w:nsid w:val="00000008"/>
    <w:multiLevelType w:val="singleLevel"/>
    <w:tmpl w:val="00000008"/>
    <w:lvl w:ilvl="0" w:tentative="0">
      <w:start w:val="1"/>
      <w:numFmt w:val="decimal"/>
      <w:suff w:val="nothing"/>
      <w:lvlText w:val="（%1）"/>
      <w:lvlJc w:val="left"/>
    </w:lvl>
  </w:abstractNum>
  <w:abstractNum w:abstractNumId="3">
    <w:nsid w:val="0000000A"/>
    <w:multiLevelType w:val="singleLevel"/>
    <w:tmpl w:val="0000000A"/>
    <w:lvl w:ilvl="0" w:tentative="0">
      <w:start w:val="4"/>
      <w:numFmt w:val="decimal"/>
      <w:suff w:val="nothing"/>
      <w:lvlText w:val="（%1）"/>
      <w:lvlJc w:val="left"/>
    </w:lvl>
  </w:abstractNum>
  <w:abstractNum w:abstractNumId="4">
    <w:nsid w:val="00000018"/>
    <w:multiLevelType w:val="singleLevel"/>
    <w:tmpl w:val="00000018"/>
    <w:lvl w:ilvl="0" w:tentative="0">
      <w:start w:val="2"/>
      <w:numFmt w:val="decimal"/>
      <w:suff w:val="nothing"/>
      <w:lvlText w:val="（%1）"/>
      <w:lvlJc w:val="left"/>
    </w:lvl>
  </w:abstractNum>
  <w:abstractNum w:abstractNumId="5">
    <w:nsid w:val="0000001E"/>
    <w:multiLevelType w:val="singleLevel"/>
    <w:tmpl w:val="0000001E"/>
    <w:lvl w:ilvl="0" w:tentative="0">
      <w:start w:val="1"/>
      <w:numFmt w:val="decimalEnclosedCircle"/>
      <w:suff w:val="nothing"/>
      <w:lvlText w:val="%1"/>
      <w:lvlJc w:val="left"/>
      <w:rPr>
        <w:rFonts w:ascii="宋体" w:hAnsi="宋体" w:eastAsia="宋体" w:cs="Times New Roman"/>
      </w:rPr>
    </w:lvl>
  </w:abstractNum>
  <w:abstractNum w:abstractNumId="6">
    <w:nsid w:val="0000001F"/>
    <w:multiLevelType w:val="multilevel"/>
    <w:tmpl w:val="0000001F"/>
    <w:lvl w:ilvl="0" w:tentative="0">
      <w:start w:val="1"/>
      <w:numFmt w:val="decimal"/>
      <w:pStyle w:val="2"/>
      <w:lvlText w:val="%1"/>
      <w:lvlJc w:val="left"/>
      <w:pPr>
        <w:tabs>
          <w:tab w:val="left" w:pos="432"/>
        </w:tabs>
        <w:ind w:left="432" w:hanging="432"/>
      </w:pPr>
      <w:rPr>
        <w:rFonts w:hint="default" w:ascii="Times New Roman"/>
        <w:u w:val="none" w:color="auto"/>
      </w:rPr>
    </w:lvl>
    <w:lvl w:ilvl="1" w:tentative="0">
      <w:start w:val="1"/>
      <w:numFmt w:val="decimal"/>
      <w:pStyle w:val="3"/>
      <w:lvlText w:val="%1.%2"/>
      <w:lvlJc w:val="left"/>
      <w:pPr>
        <w:tabs>
          <w:tab w:val="left" w:pos="576"/>
        </w:tabs>
        <w:ind w:left="576" w:hanging="576"/>
      </w:pPr>
      <w:rPr>
        <w:rFonts w:hint="default" w:ascii="Times New Roman"/>
        <w:u w:val="none" w:color="auto"/>
      </w:rPr>
    </w:lvl>
    <w:lvl w:ilvl="2" w:tentative="0">
      <w:start w:val="1"/>
      <w:numFmt w:val="decimal"/>
      <w:pStyle w:val="4"/>
      <w:lvlText w:val="%1.%2.%3"/>
      <w:lvlJc w:val="left"/>
      <w:pPr>
        <w:tabs>
          <w:tab w:val="left" w:pos="720"/>
        </w:tabs>
        <w:ind w:left="720" w:hanging="720"/>
      </w:pPr>
      <w:rPr>
        <w:rFonts w:hint="default" w:ascii="Times New Roman"/>
        <w:u w:val="none" w:color="auto"/>
      </w:rPr>
    </w:lvl>
    <w:lvl w:ilvl="3" w:tentative="0">
      <w:start w:val="1"/>
      <w:numFmt w:val="decimal"/>
      <w:pStyle w:val="5"/>
      <w:lvlText w:val="%1.%2.%3.%4"/>
      <w:lvlJc w:val="left"/>
      <w:pPr>
        <w:tabs>
          <w:tab w:val="left" w:pos="864"/>
        </w:tabs>
        <w:ind w:left="864" w:hanging="864"/>
      </w:pPr>
      <w:rPr>
        <w:rFonts w:hint="default" w:ascii="Times New Roman"/>
        <w:u w:val="none" w:color="auto"/>
      </w:rPr>
    </w:lvl>
    <w:lvl w:ilvl="4" w:tentative="0">
      <w:start w:val="1"/>
      <w:numFmt w:val="decimal"/>
      <w:pStyle w:val="6"/>
      <w:lvlText w:val="%1.%2.%3.%4.%5"/>
      <w:lvlJc w:val="left"/>
      <w:pPr>
        <w:tabs>
          <w:tab w:val="left" w:pos="1008"/>
        </w:tabs>
        <w:ind w:left="1008" w:hanging="1008"/>
      </w:pPr>
      <w:rPr>
        <w:rFonts w:hint="default" w:ascii="Times New Roman"/>
        <w:u w:val="none" w:color="auto"/>
      </w:rPr>
    </w:lvl>
    <w:lvl w:ilvl="5" w:tentative="0">
      <w:start w:val="1"/>
      <w:numFmt w:val="decimal"/>
      <w:pStyle w:val="7"/>
      <w:lvlText w:val="%1.%2.%3.%4.%5.%6"/>
      <w:lvlJc w:val="left"/>
      <w:pPr>
        <w:tabs>
          <w:tab w:val="left" w:pos="1152"/>
        </w:tabs>
        <w:ind w:left="1152" w:hanging="1152"/>
      </w:pPr>
      <w:rPr>
        <w:rFonts w:hint="default" w:ascii="Times New Roman"/>
        <w:u w:val="none" w:color="auto"/>
      </w:rPr>
    </w:lvl>
    <w:lvl w:ilvl="6" w:tentative="0">
      <w:start w:val="1"/>
      <w:numFmt w:val="decimal"/>
      <w:pStyle w:val="8"/>
      <w:lvlText w:val="%1.%2.%3.%4.%5.%6.%7"/>
      <w:lvlJc w:val="left"/>
      <w:pPr>
        <w:tabs>
          <w:tab w:val="left" w:pos="1296"/>
        </w:tabs>
        <w:ind w:left="1296" w:hanging="1296"/>
      </w:pPr>
      <w:rPr>
        <w:rFonts w:hint="default" w:ascii="Times New Roman"/>
        <w:u w:val="none" w:color="auto"/>
      </w:rPr>
    </w:lvl>
    <w:lvl w:ilvl="7" w:tentative="0">
      <w:start w:val="1"/>
      <w:numFmt w:val="decimal"/>
      <w:pStyle w:val="9"/>
      <w:lvlText w:val="%1.%2.%3.%4.%5.%6.%7.%8"/>
      <w:lvlJc w:val="left"/>
      <w:pPr>
        <w:tabs>
          <w:tab w:val="left" w:pos="1440"/>
        </w:tabs>
        <w:ind w:left="1440" w:hanging="1440"/>
      </w:pPr>
      <w:rPr>
        <w:rFonts w:hint="default" w:ascii="Times New Roman"/>
        <w:u w:val="none" w:color="auto"/>
      </w:rPr>
    </w:lvl>
    <w:lvl w:ilvl="8" w:tentative="0">
      <w:start w:val="1"/>
      <w:numFmt w:val="decimal"/>
      <w:pStyle w:val="10"/>
      <w:lvlText w:val="%1.%2.%3.%4.%5.%6.%7.%8.%9"/>
      <w:lvlJc w:val="left"/>
      <w:pPr>
        <w:tabs>
          <w:tab w:val="left" w:pos="1584"/>
        </w:tabs>
        <w:ind w:left="1584" w:hanging="1584"/>
      </w:pPr>
      <w:rPr>
        <w:rFonts w:hint="default" w:ascii="Times New Roman"/>
        <w:u w:val="none" w:color="auto"/>
      </w:rPr>
    </w:lvl>
  </w:abstractNum>
  <w:abstractNum w:abstractNumId="7">
    <w:nsid w:val="00000026"/>
    <w:multiLevelType w:val="singleLevel"/>
    <w:tmpl w:val="00000026"/>
    <w:lvl w:ilvl="0" w:tentative="0">
      <w:start w:val="1"/>
      <w:numFmt w:val="decimal"/>
      <w:suff w:val="nothing"/>
      <w:lvlText w:val="（%1）"/>
      <w:lvlJc w:val="left"/>
    </w:lvl>
  </w:abstractNum>
  <w:abstractNum w:abstractNumId="8">
    <w:nsid w:val="00000028"/>
    <w:multiLevelType w:val="singleLevel"/>
    <w:tmpl w:val="00000028"/>
    <w:lvl w:ilvl="0" w:tentative="0">
      <w:start w:val="1"/>
      <w:numFmt w:val="decimal"/>
      <w:suff w:val="nothing"/>
      <w:lvlText w:val="（%1）"/>
      <w:lvlJc w:val="left"/>
    </w:lvl>
  </w:abstractNum>
  <w:abstractNum w:abstractNumId="9">
    <w:nsid w:val="00000029"/>
    <w:multiLevelType w:val="singleLevel"/>
    <w:tmpl w:val="00000029"/>
    <w:lvl w:ilvl="0" w:tentative="0">
      <w:start w:val="1"/>
      <w:numFmt w:val="decimal"/>
      <w:suff w:val="nothing"/>
      <w:lvlText w:val="（%1）"/>
      <w:lvlJc w:val="left"/>
    </w:lvl>
  </w:abstractNum>
  <w:abstractNum w:abstractNumId="10">
    <w:nsid w:val="124C1D1C"/>
    <w:multiLevelType w:val="multilevel"/>
    <w:tmpl w:val="124C1D1C"/>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D4063F2"/>
    <w:multiLevelType w:val="multilevel"/>
    <w:tmpl w:val="7D4063F2"/>
    <w:lvl w:ilvl="0" w:tentative="0">
      <w:start w:val="4"/>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1"/>
  </w:num>
  <w:num w:numId="3">
    <w:abstractNumId w:val="5"/>
  </w:num>
  <w:num w:numId="4">
    <w:abstractNumId w:val="10"/>
  </w:num>
  <w:num w:numId="5">
    <w:abstractNumId w:val="4"/>
  </w:num>
  <w:num w:numId="6">
    <w:abstractNumId w:val="8"/>
  </w:num>
  <w:num w:numId="7">
    <w:abstractNumId w:val="3"/>
  </w:num>
  <w:num w:numId="8">
    <w:abstractNumId w:val="7"/>
  </w:num>
  <w:num w:numId="9">
    <w:abstractNumId w:val="2"/>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97F"/>
    <w:rsid w:val="00055EA9"/>
    <w:rsid w:val="00073E25"/>
    <w:rsid w:val="0008721C"/>
    <w:rsid w:val="000B1E20"/>
    <w:rsid w:val="000C77EB"/>
    <w:rsid w:val="000D6373"/>
    <w:rsid w:val="000E1D11"/>
    <w:rsid w:val="000E50B7"/>
    <w:rsid w:val="000E7663"/>
    <w:rsid w:val="000E7D02"/>
    <w:rsid w:val="0014066B"/>
    <w:rsid w:val="00183DFE"/>
    <w:rsid w:val="00190BFB"/>
    <w:rsid w:val="001C5C2D"/>
    <w:rsid w:val="001C6566"/>
    <w:rsid w:val="001E7590"/>
    <w:rsid w:val="0021433B"/>
    <w:rsid w:val="002527BB"/>
    <w:rsid w:val="002E698A"/>
    <w:rsid w:val="00311292"/>
    <w:rsid w:val="00313FB6"/>
    <w:rsid w:val="00320629"/>
    <w:rsid w:val="0035429E"/>
    <w:rsid w:val="003A4256"/>
    <w:rsid w:val="003C2EE8"/>
    <w:rsid w:val="003C46AF"/>
    <w:rsid w:val="003C5888"/>
    <w:rsid w:val="003D1815"/>
    <w:rsid w:val="003E7D14"/>
    <w:rsid w:val="003F5950"/>
    <w:rsid w:val="0040602B"/>
    <w:rsid w:val="0041675B"/>
    <w:rsid w:val="00441EEA"/>
    <w:rsid w:val="004472D4"/>
    <w:rsid w:val="004570FF"/>
    <w:rsid w:val="00476C3A"/>
    <w:rsid w:val="00477E80"/>
    <w:rsid w:val="00497225"/>
    <w:rsid w:val="004C2904"/>
    <w:rsid w:val="004C78E5"/>
    <w:rsid w:val="004E5F3E"/>
    <w:rsid w:val="0050596E"/>
    <w:rsid w:val="005211E3"/>
    <w:rsid w:val="0052467C"/>
    <w:rsid w:val="00553DF4"/>
    <w:rsid w:val="005736DB"/>
    <w:rsid w:val="00575F44"/>
    <w:rsid w:val="005964B0"/>
    <w:rsid w:val="00635CCD"/>
    <w:rsid w:val="00652179"/>
    <w:rsid w:val="00685A8F"/>
    <w:rsid w:val="00686416"/>
    <w:rsid w:val="006900D8"/>
    <w:rsid w:val="006929E7"/>
    <w:rsid w:val="006B34AC"/>
    <w:rsid w:val="006C50B1"/>
    <w:rsid w:val="006E6A98"/>
    <w:rsid w:val="006E7ABF"/>
    <w:rsid w:val="006F3FE5"/>
    <w:rsid w:val="006F7E34"/>
    <w:rsid w:val="007009E5"/>
    <w:rsid w:val="00726B30"/>
    <w:rsid w:val="00732FFB"/>
    <w:rsid w:val="007413BC"/>
    <w:rsid w:val="00795BBF"/>
    <w:rsid w:val="007A3D9B"/>
    <w:rsid w:val="007D45FC"/>
    <w:rsid w:val="00810EDA"/>
    <w:rsid w:val="00835581"/>
    <w:rsid w:val="00862C19"/>
    <w:rsid w:val="00867E4D"/>
    <w:rsid w:val="008732FC"/>
    <w:rsid w:val="008A7772"/>
    <w:rsid w:val="008B66B3"/>
    <w:rsid w:val="008E0203"/>
    <w:rsid w:val="008F2EC5"/>
    <w:rsid w:val="009162AA"/>
    <w:rsid w:val="00924FCD"/>
    <w:rsid w:val="00932B33"/>
    <w:rsid w:val="00965F28"/>
    <w:rsid w:val="00971815"/>
    <w:rsid w:val="009816F7"/>
    <w:rsid w:val="009A2019"/>
    <w:rsid w:val="00A2050C"/>
    <w:rsid w:val="00A30F70"/>
    <w:rsid w:val="00A42B3C"/>
    <w:rsid w:val="00A75071"/>
    <w:rsid w:val="00A9600A"/>
    <w:rsid w:val="00AC1E3E"/>
    <w:rsid w:val="00AF6746"/>
    <w:rsid w:val="00B20234"/>
    <w:rsid w:val="00B217FD"/>
    <w:rsid w:val="00B23104"/>
    <w:rsid w:val="00B55DF5"/>
    <w:rsid w:val="00B606B9"/>
    <w:rsid w:val="00B61709"/>
    <w:rsid w:val="00B63D3E"/>
    <w:rsid w:val="00B803F0"/>
    <w:rsid w:val="00BA21AF"/>
    <w:rsid w:val="00BD1D56"/>
    <w:rsid w:val="00C21033"/>
    <w:rsid w:val="00C26C4A"/>
    <w:rsid w:val="00C34AD0"/>
    <w:rsid w:val="00C73063"/>
    <w:rsid w:val="00C84C0E"/>
    <w:rsid w:val="00C84FEF"/>
    <w:rsid w:val="00CA4447"/>
    <w:rsid w:val="00CA7228"/>
    <w:rsid w:val="00CB2A67"/>
    <w:rsid w:val="00CC5D28"/>
    <w:rsid w:val="00CF5E2A"/>
    <w:rsid w:val="00D209D6"/>
    <w:rsid w:val="00D43926"/>
    <w:rsid w:val="00D65386"/>
    <w:rsid w:val="00D9010F"/>
    <w:rsid w:val="00DA1C6D"/>
    <w:rsid w:val="00DB0F00"/>
    <w:rsid w:val="00DB204E"/>
    <w:rsid w:val="00DC6939"/>
    <w:rsid w:val="00E006F7"/>
    <w:rsid w:val="00E434C6"/>
    <w:rsid w:val="00E6514B"/>
    <w:rsid w:val="00E84502"/>
    <w:rsid w:val="00E8506B"/>
    <w:rsid w:val="00E90AD2"/>
    <w:rsid w:val="00EB6F71"/>
    <w:rsid w:val="00EC6B4C"/>
    <w:rsid w:val="00F1008B"/>
    <w:rsid w:val="00F13335"/>
    <w:rsid w:val="00F14F25"/>
    <w:rsid w:val="00F42DED"/>
    <w:rsid w:val="00F47F4F"/>
    <w:rsid w:val="00F546E9"/>
    <w:rsid w:val="00F55767"/>
    <w:rsid w:val="00F8028C"/>
    <w:rsid w:val="00FA786B"/>
    <w:rsid w:val="00FB3720"/>
    <w:rsid w:val="00FC031C"/>
    <w:rsid w:val="00FC085E"/>
    <w:rsid w:val="3DF8237B"/>
    <w:rsid w:val="6FFC5A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0"/>
    <w:pPr>
      <w:keepNext/>
      <w:keepLines/>
      <w:pageBreakBefore/>
      <w:numPr>
        <w:ilvl w:val="0"/>
        <w:numId w:val="1"/>
      </w:numPr>
      <w:spacing w:before="360" w:beforeLines="0" w:after="360" w:afterLines="0" w:line="360" w:lineRule="auto"/>
      <w:ind w:left="432" w:hanging="432" w:firstLineChars="0"/>
      <w:jc w:val="left"/>
      <w:outlineLvl w:val="0"/>
    </w:pPr>
    <w:rPr>
      <w:rFonts w:hint="eastAsia" w:ascii="Arial" w:hAnsi="Arial" w:eastAsia="黑体"/>
      <w:b/>
      <w:kern w:val="44"/>
      <w:sz w:val="44"/>
      <w:lang w:val="en-US" w:eastAsia="zh-CN"/>
    </w:rPr>
  </w:style>
  <w:style w:type="paragraph" w:styleId="3">
    <w:name w:val="heading 2"/>
    <w:basedOn w:val="1"/>
    <w:next w:val="1"/>
    <w:qFormat/>
    <w:uiPriority w:val="0"/>
    <w:pPr>
      <w:keepNext/>
      <w:keepLines/>
      <w:numPr>
        <w:ilvl w:val="1"/>
        <w:numId w:val="1"/>
      </w:numPr>
      <w:spacing w:before="240" w:beforeLines="0" w:after="240" w:afterLines="0" w:line="360" w:lineRule="auto"/>
      <w:ind w:left="576" w:hanging="576" w:firstLineChars="0"/>
      <w:jc w:val="left"/>
      <w:outlineLvl w:val="1"/>
    </w:pPr>
    <w:rPr>
      <w:rFonts w:hint="eastAsia" w:eastAsia="黑体"/>
      <w:b/>
      <w:sz w:val="32"/>
    </w:rPr>
  </w:style>
  <w:style w:type="paragraph" w:styleId="4">
    <w:name w:val="heading 3"/>
    <w:basedOn w:val="1"/>
    <w:next w:val="1"/>
    <w:qFormat/>
    <w:uiPriority w:val="0"/>
    <w:pPr>
      <w:keepNext/>
      <w:keepLines/>
      <w:numPr>
        <w:ilvl w:val="2"/>
        <w:numId w:val="1"/>
      </w:numPr>
      <w:spacing w:before="240" w:beforeLines="0" w:after="240" w:afterLines="0" w:line="360" w:lineRule="auto"/>
      <w:ind w:left="720" w:hanging="720" w:firstLineChars="0"/>
      <w:jc w:val="left"/>
      <w:outlineLvl w:val="2"/>
    </w:pPr>
    <w:rPr>
      <w:rFonts w:hint="eastAsia" w:eastAsia="黑体"/>
      <w:b/>
      <w:sz w:val="28"/>
    </w:rPr>
  </w:style>
  <w:style w:type="paragraph" w:styleId="5">
    <w:name w:val="heading 4"/>
    <w:basedOn w:val="1"/>
    <w:next w:val="1"/>
    <w:qFormat/>
    <w:uiPriority w:val="0"/>
    <w:pPr>
      <w:keepNext/>
      <w:keepLines/>
      <w:numPr>
        <w:ilvl w:val="3"/>
        <w:numId w:val="1"/>
      </w:numPr>
      <w:spacing w:before="120" w:beforeLines="0" w:after="120" w:afterLines="0" w:line="360" w:lineRule="auto"/>
      <w:ind w:left="864" w:hanging="864" w:firstLineChars="0"/>
      <w:jc w:val="left"/>
      <w:outlineLvl w:val="3"/>
    </w:pPr>
    <w:rPr>
      <w:rFonts w:hint="eastAsia" w:eastAsia="黑体"/>
      <w:b/>
    </w:rPr>
  </w:style>
  <w:style w:type="paragraph" w:styleId="6">
    <w:name w:val="heading 5"/>
    <w:basedOn w:val="1"/>
    <w:next w:val="1"/>
    <w:qFormat/>
    <w:uiPriority w:val="0"/>
    <w:pPr>
      <w:keepNext/>
      <w:keepLines/>
      <w:numPr>
        <w:ilvl w:val="4"/>
        <w:numId w:val="1"/>
      </w:numPr>
      <w:spacing w:before="120" w:beforeLines="0" w:after="120" w:afterLines="0" w:line="360" w:lineRule="auto"/>
      <w:ind w:left="1008" w:hanging="1008" w:firstLineChars="0"/>
      <w:jc w:val="left"/>
      <w:outlineLvl w:val="4"/>
    </w:pPr>
    <w:rPr>
      <w:rFonts w:hint="eastAsia" w:eastAsia="黑体"/>
      <w:b/>
    </w:rPr>
  </w:style>
  <w:style w:type="paragraph" w:styleId="7">
    <w:name w:val="heading 6"/>
    <w:basedOn w:val="1"/>
    <w:next w:val="1"/>
    <w:qFormat/>
    <w:uiPriority w:val="0"/>
    <w:pPr>
      <w:keepNext/>
      <w:keepLines/>
      <w:numPr>
        <w:ilvl w:val="5"/>
        <w:numId w:val="1"/>
      </w:numPr>
      <w:spacing w:before="120" w:beforeLines="0" w:after="120" w:afterLines="0" w:line="360" w:lineRule="auto"/>
      <w:ind w:left="1152" w:hanging="1152" w:firstLineChars="0"/>
      <w:jc w:val="left"/>
      <w:outlineLvl w:val="5"/>
    </w:pPr>
    <w:rPr>
      <w:rFonts w:hint="eastAsia" w:eastAsia="黑体"/>
      <w:b/>
    </w:rPr>
  </w:style>
  <w:style w:type="paragraph" w:styleId="8">
    <w:name w:val="heading 7"/>
    <w:basedOn w:val="1"/>
    <w:next w:val="1"/>
    <w:qFormat/>
    <w:uiPriority w:val="0"/>
    <w:pPr>
      <w:keepNext/>
      <w:keepLines/>
      <w:numPr>
        <w:ilvl w:val="6"/>
        <w:numId w:val="1"/>
      </w:numPr>
      <w:spacing w:before="120" w:beforeLines="0" w:after="120" w:afterLines="0" w:line="360" w:lineRule="auto"/>
      <w:ind w:left="1296" w:hanging="1296" w:firstLineChars="0"/>
      <w:outlineLvl w:val="6"/>
    </w:pPr>
    <w:rPr>
      <w:rFonts w:hint="eastAsia" w:eastAsia="黑体"/>
      <w:b/>
    </w:rPr>
  </w:style>
  <w:style w:type="paragraph" w:styleId="9">
    <w:name w:val="heading 8"/>
    <w:basedOn w:val="1"/>
    <w:next w:val="1"/>
    <w:qFormat/>
    <w:uiPriority w:val="0"/>
    <w:pPr>
      <w:keepNext/>
      <w:keepLines/>
      <w:numPr>
        <w:ilvl w:val="7"/>
        <w:numId w:val="1"/>
      </w:numPr>
      <w:spacing w:before="120" w:beforeLines="0" w:after="120" w:afterLines="0" w:line="360" w:lineRule="auto"/>
      <w:ind w:left="1440" w:hanging="1440" w:firstLineChars="0"/>
      <w:jc w:val="left"/>
      <w:outlineLvl w:val="7"/>
    </w:pPr>
    <w:rPr>
      <w:rFonts w:hint="eastAsia" w:eastAsia="黑体"/>
      <w:b/>
    </w:rPr>
  </w:style>
  <w:style w:type="paragraph" w:styleId="10">
    <w:name w:val="heading 9"/>
    <w:basedOn w:val="1"/>
    <w:next w:val="1"/>
    <w:qFormat/>
    <w:uiPriority w:val="0"/>
    <w:pPr>
      <w:keepNext/>
      <w:keepLines/>
      <w:numPr>
        <w:ilvl w:val="8"/>
        <w:numId w:val="1"/>
      </w:numPr>
      <w:spacing w:before="120" w:beforeLines="0" w:after="120" w:afterLines="0" w:line="360" w:lineRule="auto"/>
      <w:ind w:left="1584" w:hanging="1584" w:firstLineChars="0"/>
      <w:outlineLvl w:val="8"/>
    </w:pPr>
    <w:rPr>
      <w:rFonts w:hint="eastAsia" w:eastAsia="黑体"/>
      <w:b/>
    </w:rPr>
  </w:style>
  <w:style w:type="character" w:default="1" w:styleId="15">
    <w:name w:val="Default Paragraph Font"/>
    <w:qFormat/>
    <w:uiPriority w:val="0"/>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Normal (Web)"/>
    <w:basedOn w:val="1"/>
    <w:semiHidden/>
    <w:unhideWhenUsed/>
    <w:uiPriority w:val="99"/>
    <w:rPr>
      <w:sz w:val="24"/>
    </w:rPr>
  </w:style>
  <w:style w:type="character" w:customStyle="1" w:styleId="16">
    <w:name w:val="标题 1 Char"/>
    <w:link w:val="2"/>
    <w:uiPriority w:val="0"/>
    <w:rPr>
      <w:rFonts w:hint="eastAsia" w:ascii="Arial" w:hAnsi="Arial" w:eastAsia="黑体"/>
      <w:b/>
      <w:kern w:val="44"/>
      <w:sz w:val="4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5775</Words>
  <Characters>5991</Characters>
  <Lines>45</Lines>
  <Paragraphs>12</Paragraphs>
  <TotalTime>37</TotalTime>
  <ScaleCrop>false</ScaleCrop>
  <LinksUpToDate>false</LinksUpToDate>
  <CharactersWithSpaces>6033</CharactersWithSpaces>
  <Application>WPS Office_12.1.0.23542_F1E327BC-269C-435d-A152-05C5408002CA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2019-01-02T05:32:00Z</dcterms:created>
  <dc:creator>Win7</dc:creator>
  <cp:lastModifiedBy>啊！香</cp:lastModifiedBy>
  <dcterms:modified xsi:type="dcterms:W3CDTF">2025-10-24T12:48:56Z</dcterms:modified>
  <dc:title>客户管理系统(CRM)项目需求说明书</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2052-12.1.0.23542</vt:lpwstr>
  </property>
  <property fmtid="{D5CDD505-2E9C-101B-9397-08002B2CF9AE}" pid="3" name="ICV">
    <vt:lpwstr>3763C9433DB34EACB2437FBF3E51F137_13</vt:lpwstr>
  </property>
  <property fmtid="{D5CDD505-2E9C-101B-9397-08002B2CF9AE}" pid="4" name="KSOTemplateDocerSaveRecord">
    <vt:lpwstr>eyJoZGlkIjoiYjU2MDUxZmM5ZTgwYTNjYWEyZjc4NmZkNTZmMTZmZDkiLCJ1c2VySWQiOiI3MzUzMzIyMzYifQ==</vt:lpwstr>
  </property>
</Properties>
</file>